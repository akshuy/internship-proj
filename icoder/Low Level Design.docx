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CA49" w14:textId="374B2198" w:rsidR="00A9204E" w:rsidRDefault="008E19AC" w:rsidP="008E19AC">
      <w:pPr>
        <w:ind w:left="720" w:firstLine="720"/>
        <w:rPr>
          <w:b/>
          <w:bCs/>
          <w:sz w:val="96"/>
          <w:szCs w:val="96"/>
        </w:rPr>
      </w:pPr>
      <w:r w:rsidRPr="008E19AC">
        <w:rPr>
          <w:b/>
          <w:bCs/>
          <w:sz w:val="96"/>
          <w:szCs w:val="96"/>
        </w:rPr>
        <w:t>Low Level Design</w:t>
      </w:r>
    </w:p>
    <w:p w14:paraId="453D2E18" w14:textId="77777777" w:rsidR="008E19AC" w:rsidRDefault="008E19AC" w:rsidP="008E19AC">
      <w:pPr>
        <w:rPr>
          <w:b/>
          <w:bCs/>
          <w:sz w:val="72"/>
          <w:szCs w:val="72"/>
        </w:rPr>
      </w:pPr>
    </w:p>
    <w:p w14:paraId="04F17124" w14:textId="5BD7E65D" w:rsidR="00E220FF" w:rsidRDefault="008E19AC" w:rsidP="008E19AC">
      <w:pPr>
        <w:rPr>
          <w:sz w:val="44"/>
          <w:szCs w:val="44"/>
        </w:rPr>
      </w:pPr>
      <w:r w:rsidRPr="008E19AC">
        <w:rPr>
          <w:sz w:val="44"/>
          <w:szCs w:val="44"/>
        </w:rPr>
        <w:t xml:space="preserve"> </w:t>
      </w:r>
      <w:r>
        <w:rPr>
          <w:sz w:val="44"/>
          <w:szCs w:val="44"/>
        </w:rPr>
        <w:tab/>
      </w:r>
      <w:r>
        <w:rPr>
          <w:sz w:val="44"/>
          <w:szCs w:val="44"/>
        </w:rPr>
        <w:tab/>
        <w:t xml:space="preserve"> </w:t>
      </w:r>
      <w:r w:rsidRPr="008E19AC">
        <w:rPr>
          <w:sz w:val="44"/>
          <w:szCs w:val="44"/>
        </w:rPr>
        <w:t>Blog Creator Web Application</w:t>
      </w:r>
    </w:p>
    <w:p w14:paraId="04AD5215" w14:textId="0832B05F" w:rsidR="00E220FF" w:rsidRDefault="00E220FF" w:rsidP="008E19AC">
      <w:pPr>
        <w:rPr>
          <w:sz w:val="44"/>
          <w:szCs w:val="44"/>
        </w:rPr>
      </w:pPr>
    </w:p>
    <w:p w14:paraId="1BA4DD98" w14:textId="77777777" w:rsidR="00E220FF" w:rsidRPr="008E19AC" w:rsidRDefault="00E220FF" w:rsidP="008E19AC">
      <w:pPr>
        <w:rPr>
          <w:sz w:val="44"/>
          <w:szCs w:val="44"/>
        </w:rPr>
      </w:pPr>
    </w:p>
    <w:tbl>
      <w:tblPr>
        <w:tblStyle w:val="TableGrid"/>
        <w:tblW w:w="0" w:type="auto"/>
        <w:tblLook w:val="04A0" w:firstRow="1" w:lastRow="0" w:firstColumn="1" w:lastColumn="0" w:noHBand="0" w:noVBand="1"/>
      </w:tblPr>
      <w:tblGrid>
        <w:gridCol w:w="4675"/>
        <w:gridCol w:w="4675"/>
      </w:tblGrid>
      <w:tr w:rsidR="00E220FF" w14:paraId="18A7D98F" w14:textId="77777777" w:rsidTr="00E220FF">
        <w:tc>
          <w:tcPr>
            <w:tcW w:w="4675" w:type="dxa"/>
          </w:tcPr>
          <w:p w14:paraId="37658F04" w14:textId="6A1CA9CD" w:rsidR="00E220FF" w:rsidRDefault="00E220FF" w:rsidP="008E19AC">
            <w:pPr>
              <w:rPr>
                <w:sz w:val="44"/>
                <w:szCs w:val="44"/>
              </w:rPr>
            </w:pPr>
            <w:r w:rsidRPr="00E220FF">
              <w:rPr>
                <w:sz w:val="44"/>
                <w:szCs w:val="44"/>
              </w:rPr>
              <w:t>Written By</w:t>
            </w:r>
          </w:p>
        </w:tc>
        <w:tc>
          <w:tcPr>
            <w:tcW w:w="4675" w:type="dxa"/>
          </w:tcPr>
          <w:p w14:paraId="4E2C683D" w14:textId="0EA49AEB" w:rsidR="00E220FF" w:rsidRDefault="00E220FF" w:rsidP="008E19AC">
            <w:pPr>
              <w:rPr>
                <w:sz w:val="44"/>
                <w:szCs w:val="44"/>
              </w:rPr>
            </w:pPr>
            <w:r>
              <w:rPr>
                <w:sz w:val="44"/>
                <w:szCs w:val="44"/>
              </w:rPr>
              <w:t>Akshay Sharma</w:t>
            </w:r>
          </w:p>
        </w:tc>
      </w:tr>
      <w:tr w:rsidR="00E220FF" w14:paraId="72F1DEAB" w14:textId="77777777" w:rsidTr="00E220FF">
        <w:tc>
          <w:tcPr>
            <w:tcW w:w="4675" w:type="dxa"/>
          </w:tcPr>
          <w:p w14:paraId="7A51FDEA" w14:textId="0D646EA2" w:rsidR="00E220FF" w:rsidRDefault="00E220FF" w:rsidP="008E19AC">
            <w:pPr>
              <w:rPr>
                <w:sz w:val="44"/>
                <w:szCs w:val="44"/>
              </w:rPr>
            </w:pPr>
            <w:r w:rsidRPr="00E220FF">
              <w:rPr>
                <w:sz w:val="44"/>
                <w:szCs w:val="44"/>
              </w:rPr>
              <w:t>Document Version</w:t>
            </w:r>
          </w:p>
        </w:tc>
        <w:tc>
          <w:tcPr>
            <w:tcW w:w="4675" w:type="dxa"/>
          </w:tcPr>
          <w:p w14:paraId="3686F856" w14:textId="164AED63" w:rsidR="00E220FF" w:rsidRDefault="00E220FF" w:rsidP="008E19AC">
            <w:pPr>
              <w:rPr>
                <w:sz w:val="44"/>
                <w:szCs w:val="44"/>
              </w:rPr>
            </w:pPr>
            <w:r w:rsidRPr="00E220FF">
              <w:rPr>
                <w:sz w:val="44"/>
                <w:szCs w:val="44"/>
              </w:rPr>
              <w:t>0.3</w:t>
            </w:r>
          </w:p>
        </w:tc>
      </w:tr>
      <w:tr w:rsidR="00E220FF" w14:paraId="45DBA6B5" w14:textId="77777777" w:rsidTr="00E220FF">
        <w:tc>
          <w:tcPr>
            <w:tcW w:w="4675" w:type="dxa"/>
          </w:tcPr>
          <w:p w14:paraId="43F847BF" w14:textId="65BE7163" w:rsidR="00E220FF" w:rsidRDefault="00E220FF" w:rsidP="008E19AC">
            <w:pPr>
              <w:rPr>
                <w:sz w:val="44"/>
                <w:szCs w:val="44"/>
              </w:rPr>
            </w:pPr>
            <w:r w:rsidRPr="00E220FF">
              <w:rPr>
                <w:sz w:val="44"/>
                <w:szCs w:val="44"/>
              </w:rPr>
              <w:t>Last Revised Date</w:t>
            </w:r>
          </w:p>
        </w:tc>
        <w:tc>
          <w:tcPr>
            <w:tcW w:w="4675" w:type="dxa"/>
          </w:tcPr>
          <w:p w14:paraId="26E54D85" w14:textId="542BD798" w:rsidR="00E220FF" w:rsidRDefault="002030C9" w:rsidP="008E19AC">
            <w:pPr>
              <w:rPr>
                <w:sz w:val="44"/>
                <w:szCs w:val="44"/>
              </w:rPr>
            </w:pPr>
            <w:r>
              <w:rPr>
                <w:sz w:val="44"/>
                <w:szCs w:val="44"/>
              </w:rPr>
              <w:t>17</w:t>
            </w:r>
            <w:r w:rsidR="00E220FF" w:rsidRPr="00E220FF">
              <w:rPr>
                <w:sz w:val="44"/>
                <w:szCs w:val="44"/>
              </w:rPr>
              <w:t xml:space="preserve"> – </w:t>
            </w:r>
            <w:r>
              <w:rPr>
                <w:sz w:val="44"/>
                <w:szCs w:val="44"/>
              </w:rPr>
              <w:t>Dec</w:t>
            </w:r>
            <w:r w:rsidR="00E220FF" w:rsidRPr="00E220FF">
              <w:rPr>
                <w:sz w:val="44"/>
                <w:szCs w:val="44"/>
              </w:rPr>
              <w:t xml:space="preserve"> -202</w:t>
            </w:r>
            <w:r>
              <w:rPr>
                <w:sz w:val="44"/>
                <w:szCs w:val="44"/>
              </w:rPr>
              <w:t>2</w:t>
            </w:r>
          </w:p>
        </w:tc>
      </w:tr>
    </w:tbl>
    <w:p w14:paraId="571E269C" w14:textId="5F84CE76" w:rsidR="008E19AC" w:rsidRPr="008E19AC" w:rsidRDefault="008E19AC" w:rsidP="008E19AC">
      <w:pPr>
        <w:rPr>
          <w:sz w:val="44"/>
          <w:szCs w:val="44"/>
        </w:rPr>
      </w:pPr>
    </w:p>
    <w:p w14:paraId="5854A4CD" w14:textId="77AAC138" w:rsidR="00E220FF" w:rsidRDefault="00E220FF" w:rsidP="008E19AC">
      <w:pPr>
        <w:rPr>
          <w:b/>
          <w:bCs/>
          <w:sz w:val="96"/>
          <w:szCs w:val="96"/>
        </w:rPr>
      </w:pPr>
      <w:r>
        <w:rPr>
          <w:b/>
          <w:bCs/>
          <w:sz w:val="96"/>
          <w:szCs w:val="96"/>
        </w:rPr>
        <w:br/>
      </w:r>
      <w:r>
        <w:rPr>
          <w:b/>
          <w:bCs/>
          <w:sz w:val="96"/>
          <w:szCs w:val="96"/>
        </w:rPr>
        <w:br/>
      </w:r>
    </w:p>
    <w:p w14:paraId="5E4E01EC" w14:textId="77777777" w:rsidR="002030C9" w:rsidRPr="00E220FF" w:rsidRDefault="00E220FF" w:rsidP="008E19AC">
      <w:pPr>
        <w:rPr>
          <w:b/>
          <w:bCs/>
          <w:sz w:val="36"/>
          <w:szCs w:val="36"/>
        </w:rPr>
      </w:pPr>
      <w:r>
        <w:rPr>
          <w:b/>
          <w:bCs/>
          <w:sz w:val="96"/>
          <w:szCs w:val="96"/>
        </w:rPr>
        <w:br w:type="column"/>
      </w:r>
    </w:p>
    <w:tbl>
      <w:tblPr>
        <w:tblStyle w:val="TableGrid"/>
        <w:tblW w:w="10378" w:type="dxa"/>
        <w:tblLook w:val="04A0" w:firstRow="1" w:lastRow="0" w:firstColumn="1" w:lastColumn="0" w:noHBand="0" w:noVBand="1"/>
      </w:tblPr>
      <w:tblGrid>
        <w:gridCol w:w="1357"/>
        <w:gridCol w:w="1518"/>
        <w:gridCol w:w="1710"/>
        <w:gridCol w:w="5793"/>
      </w:tblGrid>
      <w:tr w:rsidR="002030C9" w14:paraId="78E6C8D8" w14:textId="77777777" w:rsidTr="00EB6030">
        <w:trPr>
          <w:trHeight w:val="998"/>
        </w:trPr>
        <w:tc>
          <w:tcPr>
            <w:tcW w:w="1357" w:type="dxa"/>
          </w:tcPr>
          <w:p w14:paraId="7DB6A20A" w14:textId="0F8F3A44" w:rsidR="002030C9" w:rsidRDefault="002030C9" w:rsidP="008E19AC">
            <w:pPr>
              <w:rPr>
                <w:b/>
                <w:bCs/>
                <w:sz w:val="36"/>
                <w:szCs w:val="36"/>
              </w:rPr>
            </w:pPr>
            <w:r w:rsidRPr="002030C9">
              <w:rPr>
                <w:b/>
                <w:bCs/>
                <w:sz w:val="36"/>
                <w:szCs w:val="36"/>
              </w:rPr>
              <w:t>Version</w:t>
            </w:r>
          </w:p>
        </w:tc>
        <w:tc>
          <w:tcPr>
            <w:tcW w:w="1518" w:type="dxa"/>
          </w:tcPr>
          <w:p w14:paraId="627348E6" w14:textId="78E260B4" w:rsidR="002030C9" w:rsidRDefault="002030C9" w:rsidP="008E19AC">
            <w:pPr>
              <w:rPr>
                <w:b/>
                <w:bCs/>
                <w:sz w:val="36"/>
                <w:szCs w:val="36"/>
              </w:rPr>
            </w:pPr>
            <w:r w:rsidRPr="002030C9">
              <w:rPr>
                <w:b/>
                <w:bCs/>
                <w:sz w:val="36"/>
                <w:szCs w:val="36"/>
              </w:rPr>
              <w:t>Date</w:t>
            </w:r>
          </w:p>
        </w:tc>
        <w:tc>
          <w:tcPr>
            <w:tcW w:w="1710" w:type="dxa"/>
          </w:tcPr>
          <w:p w14:paraId="7BC095B7" w14:textId="6328EA8B" w:rsidR="002030C9" w:rsidRDefault="002030C9" w:rsidP="008E19AC">
            <w:pPr>
              <w:rPr>
                <w:b/>
                <w:bCs/>
                <w:sz w:val="36"/>
                <w:szCs w:val="36"/>
              </w:rPr>
            </w:pPr>
            <w:r w:rsidRPr="002030C9">
              <w:rPr>
                <w:b/>
                <w:bCs/>
                <w:sz w:val="36"/>
                <w:szCs w:val="36"/>
              </w:rPr>
              <w:t>Author</w:t>
            </w:r>
          </w:p>
        </w:tc>
        <w:tc>
          <w:tcPr>
            <w:tcW w:w="5793" w:type="dxa"/>
          </w:tcPr>
          <w:p w14:paraId="263C787B" w14:textId="3279E4B9" w:rsidR="002030C9" w:rsidRDefault="002030C9" w:rsidP="008E19AC">
            <w:pPr>
              <w:rPr>
                <w:b/>
                <w:bCs/>
                <w:sz w:val="36"/>
                <w:szCs w:val="36"/>
              </w:rPr>
            </w:pPr>
            <w:r w:rsidRPr="002030C9">
              <w:rPr>
                <w:b/>
                <w:bCs/>
                <w:sz w:val="36"/>
                <w:szCs w:val="36"/>
              </w:rPr>
              <w:t>Comments</w:t>
            </w:r>
          </w:p>
        </w:tc>
      </w:tr>
      <w:tr w:rsidR="002030C9" w14:paraId="216E4308" w14:textId="77777777" w:rsidTr="00EB6030">
        <w:trPr>
          <w:trHeight w:val="890"/>
        </w:trPr>
        <w:tc>
          <w:tcPr>
            <w:tcW w:w="1357" w:type="dxa"/>
          </w:tcPr>
          <w:p w14:paraId="48B3EF38" w14:textId="6FE1946F" w:rsidR="002030C9" w:rsidRPr="002030C9" w:rsidRDefault="002030C9" w:rsidP="008E19AC">
            <w:pPr>
              <w:rPr>
                <w:sz w:val="36"/>
                <w:szCs w:val="36"/>
              </w:rPr>
            </w:pPr>
            <w:r w:rsidRPr="002030C9">
              <w:rPr>
                <w:sz w:val="24"/>
                <w:szCs w:val="24"/>
              </w:rPr>
              <w:t>0.1</w:t>
            </w:r>
          </w:p>
        </w:tc>
        <w:tc>
          <w:tcPr>
            <w:tcW w:w="1518" w:type="dxa"/>
          </w:tcPr>
          <w:p w14:paraId="39ED0EC9" w14:textId="06E6E089" w:rsidR="002030C9" w:rsidRPr="002030C9" w:rsidRDefault="002030C9" w:rsidP="002030C9">
            <w:pPr>
              <w:rPr>
                <w:sz w:val="36"/>
                <w:szCs w:val="36"/>
              </w:rPr>
            </w:pPr>
            <w:r w:rsidRPr="002030C9">
              <w:rPr>
                <w:sz w:val="20"/>
                <w:szCs w:val="20"/>
              </w:rPr>
              <w:t>12 – Dec -2022</w:t>
            </w:r>
          </w:p>
        </w:tc>
        <w:tc>
          <w:tcPr>
            <w:tcW w:w="1710" w:type="dxa"/>
          </w:tcPr>
          <w:p w14:paraId="565D0DE2" w14:textId="54B6CA41" w:rsidR="002030C9" w:rsidRPr="002030C9" w:rsidRDefault="002030C9" w:rsidP="008E19AC">
            <w:pPr>
              <w:rPr>
                <w:sz w:val="36"/>
                <w:szCs w:val="36"/>
              </w:rPr>
            </w:pPr>
            <w:r w:rsidRPr="00EB6030">
              <w:t>Akshay Sharma</w:t>
            </w:r>
          </w:p>
        </w:tc>
        <w:tc>
          <w:tcPr>
            <w:tcW w:w="5793" w:type="dxa"/>
          </w:tcPr>
          <w:p w14:paraId="4AEA8146" w14:textId="4C98B210" w:rsidR="002030C9" w:rsidRPr="00EB6030" w:rsidRDefault="00EB6030" w:rsidP="008E19AC">
            <w:pPr>
              <w:rPr>
                <w:sz w:val="36"/>
                <w:szCs w:val="36"/>
              </w:rPr>
            </w:pPr>
            <w:r w:rsidRPr="00EB6030">
              <w:t>Introduction &amp; Architecture defined</w:t>
            </w:r>
          </w:p>
        </w:tc>
      </w:tr>
      <w:tr w:rsidR="002030C9" w14:paraId="015C8175" w14:textId="77777777" w:rsidTr="00EB6030">
        <w:trPr>
          <w:trHeight w:val="881"/>
        </w:trPr>
        <w:tc>
          <w:tcPr>
            <w:tcW w:w="1357" w:type="dxa"/>
          </w:tcPr>
          <w:p w14:paraId="1E0E5343" w14:textId="687D9FF4" w:rsidR="002030C9" w:rsidRPr="002030C9" w:rsidRDefault="002030C9" w:rsidP="008E19AC">
            <w:pPr>
              <w:rPr>
                <w:sz w:val="36"/>
                <w:szCs w:val="36"/>
              </w:rPr>
            </w:pPr>
            <w:r w:rsidRPr="002030C9">
              <w:t>0.2</w:t>
            </w:r>
          </w:p>
        </w:tc>
        <w:tc>
          <w:tcPr>
            <w:tcW w:w="1518" w:type="dxa"/>
          </w:tcPr>
          <w:p w14:paraId="269D0483" w14:textId="10FF1AC3" w:rsidR="002030C9" w:rsidRPr="002030C9" w:rsidRDefault="002030C9" w:rsidP="002030C9">
            <w:pPr>
              <w:rPr>
                <w:sz w:val="36"/>
                <w:szCs w:val="36"/>
              </w:rPr>
            </w:pPr>
            <w:r w:rsidRPr="002030C9">
              <w:rPr>
                <w:sz w:val="20"/>
                <w:szCs w:val="20"/>
              </w:rPr>
              <w:t>13 – Dec -2022</w:t>
            </w:r>
          </w:p>
        </w:tc>
        <w:tc>
          <w:tcPr>
            <w:tcW w:w="1710" w:type="dxa"/>
          </w:tcPr>
          <w:p w14:paraId="70C2E0E4" w14:textId="53A5BEF1" w:rsidR="002030C9" w:rsidRDefault="002030C9" w:rsidP="008E19AC">
            <w:pPr>
              <w:rPr>
                <w:b/>
                <w:bCs/>
                <w:sz w:val="36"/>
                <w:szCs w:val="36"/>
              </w:rPr>
            </w:pPr>
            <w:r w:rsidRPr="00EB6030">
              <w:t>Akshay Sharma</w:t>
            </w:r>
          </w:p>
        </w:tc>
        <w:tc>
          <w:tcPr>
            <w:tcW w:w="5793" w:type="dxa"/>
          </w:tcPr>
          <w:p w14:paraId="7F3A79B8" w14:textId="1D633267" w:rsidR="002030C9" w:rsidRPr="00EB6030" w:rsidRDefault="00EB6030" w:rsidP="008E19AC">
            <w:pPr>
              <w:rPr>
                <w:sz w:val="36"/>
                <w:szCs w:val="36"/>
              </w:rPr>
            </w:pPr>
            <w:r w:rsidRPr="00EB6030">
              <w:t>Architecture &amp; Architecture Description appended and updated</w:t>
            </w:r>
          </w:p>
        </w:tc>
      </w:tr>
      <w:tr w:rsidR="002030C9" w14:paraId="23A5D8FD" w14:textId="77777777" w:rsidTr="00EB6030">
        <w:trPr>
          <w:trHeight w:val="800"/>
        </w:trPr>
        <w:tc>
          <w:tcPr>
            <w:tcW w:w="1357" w:type="dxa"/>
          </w:tcPr>
          <w:p w14:paraId="54DF117C" w14:textId="53872BFA" w:rsidR="002030C9" w:rsidRPr="002030C9" w:rsidRDefault="002030C9" w:rsidP="008E19AC">
            <w:pPr>
              <w:rPr>
                <w:sz w:val="20"/>
                <w:szCs w:val="20"/>
              </w:rPr>
            </w:pPr>
            <w:r w:rsidRPr="002030C9">
              <w:rPr>
                <w:sz w:val="20"/>
                <w:szCs w:val="20"/>
              </w:rPr>
              <w:t>0.3</w:t>
            </w:r>
          </w:p>
        </w:tc>
        <w:tc>
          <w:tcPr>
            <w:tcW w:w="1518" w:type="dxa"/>
          </w:tcPr>
          <w:p w14:paraId="0CAEB3CB" w14:textId="25B25C38" w:rsidR="002030C9" w:rsidRPr="002030C9" w:rsidRDefault="002030C9" w:rsidP="002030C9">
            <w:pPr>
              <w:rPr>
                <w:sz w:val="20"/>
                <w:szCs w:val="20"/>
              </w:rPr>
            </w:pPr>
            <w:r w:rsidRPr="002030C9">
              <w:rPr>
                <w:sz w:val="20"/>
                <w:szCs w:val="20"/>
              </w:rPr>
              <w:t>15 – Dec -2022</w:t>
            </w:r>
          </w:p>
        </w:tc>
        <w:tc>
          <w:tcPr>
            <w:tcW w:w="1710" w:type="dxa"/>
          </w:tcPr>
          <w:p w14:paraId="25342759" w14:textId="189B0FFA" w:rsidR="002030C9" w:rsidRPr="00EB6030" w:rsidRDefault="002030C9" w:rsidP="008E19AC">
            <w:pPr>
              <w:rPr>
                <w:b/>
                <w:bCs/>
              </w:rPr>
            </w:pPr>
            <w:r w:rsidRPr="00EB6030">
              <w:t>Akshay Sharma</w:t>
            </w:r>
          </w:p>
        </w:tc>
        <w:tc>
          <w:tcPr>
            <w:tcW w:w="5793" w:type="dxa"/>
          </w:tcPr>
          <w:p w14:paraId="5CD64870" w14:textId="147A28AC" w:rsidR="002030C9" w:rsidRPr="00EB6030" w:rsidRDefault="00EB6030" w:rsidP="008E19AC">
            <w:pPr>
              <w:rPr>
                <w:sz w:val="36"/>
                <w:szCs w:val="36"/>
              </w:rPr>
            </w:pPr>
            <w:r w:rsidRPr="00EB6030">
              <w:t>Unit Test Cases defined and appended</w:t>
            </w:r>
          </w:p>
        </w:tc>
      </w:tr>
      <w:tr w:rsidR="002030C9" w14:paraId="226E08EE" w14:textId="77777777" w:rsidTr="00EB6030">
        <w:trPr>
          <w:trHeight w:val="719"/>
        </w:trPr>
        <w:tc>
          <w:tcPr>
            <w:tcW w:w="1357" w:type="dxa"/>
          </w:tcPr>
          <w:p w14:paraId="2C8235C2" w14:textId="77777777" w:rsidR="002030C9" w:rsidRDefault="002030C9" w:rsidP="008E19AC">
            <w:pPr>
              <w:rPr>
                <w:b/>
                <w:bCs/>
                <w:sz w:val="36"/>
                <w:szCs w:val="36"/>
              </w:rPr>
            </w:pPr>
          </w:p>
        </w:tc>
        <w:tc>
          <w:tcPr>
            <w:tcW w:w="1518" w:type="dxa"/>
          </w:tcPr>
          <w:p w14:paraId="1A5510C5" w14:textId="77777777" w:rsidR="002030C9" w:rsidRDefault="002030C9" w:rsidP="008E19AC">
            <w:pPr>
              <w:rPr>
                <w:b/>
                <w:bCs/>
                <w:sz w:val="36"/>
                <w:szCs w:val="36"/>
              </w:rPr>
            </w:pPr>
          </w:p>
        </w:tc>
        <w:tc>
          <w:tcPr>
            <w:tcW w:w="1710" w:type="dxa"/>
          </w:tcPr>
          <w:p w14:paraId="4C711F5F" w14:textId="77777777" w:rsidR="002030C9" w:rsidRDefault="002030C9" w:rsidP="008E19AC">
            <w:pPr>
              <w:rPr>
                <w:b/>
                <w:bCs/>
                <w:sz w:val="36"/>
                <w:szCs w:val="36"/>
              </w:rPr>
            </w:pPr>
          </w:p>
        </w:tc>
        <w:tc>
          <w:tcPr>
            <w:tcW w:w="5793" w:type="dxa"/>
          </w:tcPr>
          <w:p w14:paraId="2ACD5621" w14:textId="77777777" w:rsidR="002030C9" w:rsidRDefault="002030C9" w:rsidP="008E19AC">
            <w:pPr>
              <w:rPr>
                <w:b/>
                <w:bCs/>
                <w:sz w:val="36"/>
                <w:szCs w:val="36"/>
              </w:rPr>
            </w:pPr>
          </w:p>
        </w:tc>
      </w:tr>
      <w:tr w:rsidR="00EB6030" w14:paraId="4BE82BE2" w14:textId="77777777" w:rsidTr="00EB6030">
        <w:trPr>
          <w:trHeight w:val="719"/>
        </w:trPr>
        <w:tc>
          <w:tcPr>
            <w:tcW w:w="1357" w:type="dxa"/>
          </w:tcPr>
          <w:p w14:paraId="5356B6A7" w14:textId="77777777" w:rsidR="00EB6030" w:rsidRDefault="00EB6030" w:rsidP="008E19AC">
            <w:pPr>
              <w:rPr>
                <w:b/>
                <w:bCs/>
                <w:sz w:val="36"/>
                <w:szCs w:val="36"/>
              </w:rPr>
            </w:pPr>
          </w:p>
        </w:tc>
        <w:tc>
          <w:tcPr>
            <w:tcW w:w="1518" w:type="dxa"/>
          </w:tcPr>
          <w:p w14:paraId="40AA0D31" w14:textId="77777777" w:rsidR="00EB6030" w:rsidRDefault="00EB6030" w:rsidP="008E19AC">
            <w:pPr>
              <w:rPr>
                <w:b/>
                <w:bCs/>
                <w:sz w:val="36"/>
                <w:szCs w:val="36"/>
              </w:rPr>
            </w:pPr>
          </w:p>
        </w:tc>
        <w:tc>
          <w:tcPr>
            <w:tcW w:w="1710" w:type="dxa"/>
          </w:tcPr>
          <w:p w14:paraId="56C8F98D" w14:textId="77777777" w:rsidR="00EB6030" w:rsidRDefault="00EB6030" w:rsidP="008E19AC">
            <w:pPr>
              <w:rPr>
                <w:b/>
                <w:bCs/>
                <w:sz w:val="36"/>
                <w:szCs w:val="36"/>
              </w:rPr>
            </w:pPr>
          </w:p>
        </w:tc>
        <w:tc>
          <w:tcPr>
            <w:tcW w:w="5793" w:type="dxa"/>
          </w:tcPr>
          <w:p w14:paraId="771A6D83" w14:textId="77777777" w:rsidR="00EB6030" w:rsidRDefault="00EB6030" w:rsidP="008E19AC">
            <w:pPr>
              <w:rPr>
                <w:b/>
                <w:bCs/>
                <w:sz w:val="36"/>
                <w:szCs w:val="36"/>
              </w:rPr>
            </w:pPr>
          </w:p>
        </w:tc>
      </w:tr>
      <w:tr w:rsidR="00EB6030" w14:paraId="5BEEE218" w14:textId="77777777" w:rsidTr="00EB6030">
        <w:trPr>
          <w:trHeight w:val="719"/>
        </w:trPr>
        <w:tc>
          <w:tcPr>
            <w:tcW w:w="1357" w:type="dxa"/>
          </w:tcPr>
          <w:p w14:paraId="6806546D" w14:textId="77777777" w:rsidR="00EB6030" w:rsidRDefault="00EB6030" w:rsidP="008E19AC">
            <w:pPr>
              <w:rPr>
                <w:b/>
                <w:bCs/>
                <w:sz w:val="36"/>
                <w:szCs w:val="36"/>
              </w:rPr>
            </w:pPr>
          </w:p>
        </w:tc>
        <w:tc>
          <w:tcPr>
            <w:tcW w:w="1518" w:type="dxa"/>
          </w:tcPr>
          <w:p w14:paraId="55E1C139" w14:textId="77777777" w:rsidR="00EB6030" w:rsidRDefault="00EB6030" w:rsidP="008E19AC">
            <w:pPr>
              <w:rPr>
                <w:b/>
                <w:bCs/>
                <w:sz w:val="36"/>
                <w:szCs w:val="36"/>
              </w:rPr>
            </w:pPr>
          </w:p>
        </w:tc>
        <w:tc>
          <w:tcPr>
            <w:tcW w:w="1710" w:type="dxa"/>
          </w:tcPr>
          <w:p w14:paraId="50BE8990" w14:textId="77777777" w:rsidR="00EB6030" w:rsidRDefault="00EB6030" w:rsidP="008E19AC">
            <w:pPr>
              <w:rPr>
                <w:b/>
                <w:bCs/>
                <w:sz w:val="36"/>
                <w:szCs w:val="36"/>
              </w:rPr>
            </w:pPr>
          </w:p>
        </w:tc>
        <w:tc>
          <w:tcPr>
            <w:tcW w:w="5793" w:type="dxa"/>
          </w:tcPr>
          <w:p w14:paraId="38B03BB2" w14:textId="77777777" w:rsidR="00EB6030" w:rsidRDefault="00EB6030" w:rsidP="008E19AC">
            <w:pPr>
              <w:rPr>
                <w:b/>
                <w:bCs/>
                <w:sz w:val="36"/>
                <w:szCs w:val="36"/>
              </w:rPr>
            </w:pPr>
          </w:p>
        </w:tc>
      </w:tr>
      <w:tr w:rsidR="00EB6030" w14:paraId="31A51C72" w14:textId="77777777" w:rsidTr="00EB6030">
        <w:trPr>
          <w:trHeight w:val="719"/>
        </w:trPr>
        <w:tc>
          <w:tcPr>
            <w:tcW w:w="1357" w:type="dxa"/>
          </w:tcPr>
          <w:p w14:paraId="7664A907" w14:textId="77777777" w:rsidR="00EB6030" w:rsidRDefault="00EB6030" w:rsidP="008E19AC">
            <w:pPr>
              <w:rPr>
                <w:b/>
                <w:bCs/>
                <w:sz w:val="36"/>
                <w:szCs w:val="36"/>
              </w:rPr>
            </w:pPr>
          </w:p>
        </w:tc>
        <w:tc>
          <w:tcPr>
            <w:tcW w:w="1518" w:type="dxa"/>
          </w:tcPr>
          <w:p w14:paraId="0EB56A7B" w14:textId="77777777" w:rsidR="00EB6030" w:rsidRDefault="00EB6030" w:rsidP="008E19AC">
            <w:pPr>
              <w:rPr>
                <w:b/>
                <w:bCs/>
                <w:sz w:val="36"/>
                <w:szCs w:val="36"/>
              </w:rPr>
            </w:pPr>
          </w:p>
        </w:tc>
        <w:tc>
          <w:tcPr>
            <w:tcW w:w="1710" w:type="dxa"/>
          </w:tcPr>
          <w:p w14:paraId="60C2AAC0" w14:textId="77777777" w:rsidR="00EB6030" w:rsidRDefault="00EB6030" w:rsidP="008E19AC">
            <w:pPr>
              <w:rPr>
                <w:b/>
                <w:bCs/>
                <w:sz w:val="36"/>
                <w:szCs w:val="36"/>
              </w:rPr>
            </w:pPr>
          </w:p>
        </w:tc>
        <w:tc>
          <w:tcPr>
            <w:tcW w:w="5793" w:type="dxa"/>
          </w:tcPr>
          <w:p w14:paraId="271D7F30" w14:textId="77777777" w:rsidR="00EB6030" w:rsidRDefault="00EB6030" w:rsidP="008E19AC">
            <w:pPr>
              <w:rPr>
                <w:b/>
                <w:bCs/>
                <w:sz w:val="36"/>
                <w:szCs w:val="36"/>
              </w:rPr>
            </w:pPr>
          </w:p>
        </w:tc>
      </w:tr>
    </w:tbl>
    <w:p w14:paraId="6A130B70" w14:textId="42210ABB" w:rsidR="00EB6030" w:rsidRDefault="00EB6030" w:rsidP="008E19AC">
      <w:pPr>
        <w:rPr>
          <w:b/>
          <w:bCs/>
          <w:sz w:val="36"/>
          <w:szCs w:val="36"/>
        </w:rPr>
      </w:pPr>
    </w:p>
    <w:p w14:paraId="2832DBA5" w14:textId="4FB30850" w:rsidR="008E19AC" w:rsidRDefault="00EB6030" w:rsidP="008E19AC">
      <w:pPr>
        <w:rPr>
          <w:color w:val="0070C0"/>
          <w:sz w:val="36"/>
          <w:szCs w:val="36"/>
        </w:rPr>
      </w:pPr>
      <w:r w:rsidRPr="00EB6030">
        <w:rPr>
          <w:color w:val="0070C0"/>
          <w:sz w:val="36"/>
          <w:szCs w:val="36"/>
        </w:rPr>
        <w:br w:type="column"/>
      </w:r>
      <w:r w:rsidRPr="00EB6030">
        <w:rPr>
          <w:color w:val="0070C0"/>
          <w:sz w:val="36"/>
          <w:szCs w:val="36"/>
        </w:rPr>
        <w:lastRenderedPageBreak/>
        <w:t>Contents</w:t>
      </w:r>
    </w:p>
    <w:p w14:paraId="2DFD767D" w14:textId="35B836EA" w:rsidR="00EB6030" w:rsidRPr="00EA3304" w:rsidRDefault="00EB6030" w:rsidP="00EB6030">
      <w:pPr>
        <w:rPr>
          <w:color w:val="000000" w:themeColor="text1"/>
          <w:sz w:val="24"/>
          <w:szCs w:val="24"/>
        </w:rPr>
      </w:pPr>
      <w:r w:rsidRPr="00EA3304">
        <w:rPr>
          <w:color w:val="000000" w:themeColor="text1"/>
          <w:sz w:val="24"/>
          <w:szCs w:val="24"/>
        </w:rPr>
        <w:t>1. Introduction____________________________________________________</w:t>
      </w:r>
      <w:r w:rsidR="00EA3304">
        <w:rPr>
          <w:color w:val="000000" w:themeColor="text1"/>
          <w:sz w:val="24"/>
          <w:szCs w:val="24"/>
        </w:rPr>
        <w:t>_</w:t>
      </w:r>
      <w:r w:rsidRPr="00EA3304">
        <w:rPr>
          <w:color w:val="000000" w:themeColor="text1"/>
          <w:sz w:val="24"/>
          <w:szCs w:val="24"/>
        </w:rPr>
        <w:t>____________1</w:t>
      </w:r>
    </w:p>
    <w:p w14:paraId="1E55E8C7" w14:textId="77777777" w:rsidR="008B6797" w:rsidRPr="00EA3304" w:rsidRDefault="008B6797" w:rsidP="00EB6030">
      <w:pPr>
        <w:rPr>
          <w:color w:val="000000" w:themeColor="text1"/>
          <w:sz w:val="24"/>
          <w:szCs w:val="24"/>
        </w:rPr>
      </w:pPr>
    </w:p>
    <w:p w14:paraId="6FB76F33" w14:textId="76AD91F4" w:rsidR="00EB6030" w:rsidRPr="00EA3304" w:rsidRDefault="00EB6030" w:rsidP="008B6797">
      <w:pPr>
        <w:pStyle w:val="ListParagraph"/>
        <w:numPr>
          <w:ilvl w:val="1"/>
          <w:numId w:val="24"/>
        </w:numPr>
        <w:rPr>
          <w:color w:val="000000" w:themeColor="text1"/>
          <w:sz w:val="24"/>
          <w:szCs w:val="24"/>
        </w:rPr>
      </w:pPr>
      <w:r w:rsidRPr="00EA3304">
        <w:rPr>
          <w:color w:val="000000" w:themeColor="text1"/>
          <w:sz w:val="24"/>
          <w:szCs w:val="24"/>
        </w:rPr>
        <w:t>What is Low-Level design document? _____________________________</w:t>
      </w:r>
      <w:r w:rsidR="00EA3304">
        <w:rPr>
          <w:color w:val="000000" w:themeColor="text1"/>
          <w:sz w:val="24"/>
          <w:szCs w:val="24"/>
        </w:rPr>
        <w:t>_</w:t>
      </w:r>
      <w:r w:rsidRPr="00EA3304">
        <w:rPr>
          <w:color w:val="000000" w:themeColor="text1"/>
          <w:sz w:val="24"/>
          <w:szCs w:val="24"/>
        </w:rPr>
        <w:t>____________ 1</w:t>
      </w:r>
    </w:p>
    <w:p w14:paraId="28255A98" w14:textId="77777777" w:rsidR="008B6797" w:rsidRPr="00EA3304" w:rsidRDefault="008B6797" w:rsidP="008B6797">
      <w:pPr>
        <w:pStyle w:val="ListParagraph"/>
        <w:ind w:left="380"/>
        <w:rPr>
          <w:color w:val="000000" w:themeColor="text1"/>
          <w:sz w:val="24"/>
          <w:szCs w:val="24"/>
        </w:rPr>
      </w:pPr>
    </w:p>
    <w:p w14:paraId="6B31F6E7" w14:textId="2719DCD6" w:rsidR="00EB6030" w:rsidRPr="00EA3304" w:rsidRDefault="00EB6030" w:rsidP="008B6797">
      <w:pPr>
        <w:pStyle w:val="ListParagraph"/>
        <w:numPr>
          <w:ilvl w:val="1"/>
          <w:numId w:val="24"/>
        </w:numPr>
        <w:rPr>
          <w:color w:val="000000" w:themeColor="text1"/>
          <w:sz w:val="24"/>
          <w:szCs w:val="24"/>
        </w:rPr>
      </w:pPr>
      <w:r w:rsidRPr="00EA3304">
        <w:rPr>
          <w:color w:val="000000" w:themeColor="text1"/>
          <w:sz w:val="24"/>
          <w:szCs w:val="24"/>
        </w:rPr>
        <w:t>Scope______________________________________________________</w:t>
      </w:r>
      <w:r w:rsidR="00EA3304">
        <w:rPr>
          <w:color w:val="000000" w:themeColor="text1"/>
          <w:sz w:val="24"/>
          <w:szCs w:val="24"/>
        </w:rPr>
        <w:t>_</w:t>
      </w:r>
      <w:r w:rsidRPr="00EA3304">
        <w:rPr>
          <w:color w:val="000000" w:themeColor="text1"/>
          <w:sz w:val="24"/>
          <w:szCs w:val="24"/>
        </w:rPr>
        <w:t>______________1</w:t>
      </w:r>
    </w:p>
    <w:p w14:paraId="583FC24F" w14:textId="77777777" w:rsidR="008B6797" w:rsidRPr="00EA3304" w:rsidRDefault="008B6797" w:rsidP="008B6797">
      <w:pPr>
        <w:pStyle w:val="ListParagraph"/>
        <w:rPr>
          <w:color w:val="000000" w:themeColor="text1"/>
          <w:sz w:val="24"/>
          <w:szCs w:val="24"/>
        </w:rPr>
      </w:pPr>
    </w:p>
    <w:p w14:paraId="77AA691B" w14:textId="77777777" w:rsidR="008B6797" w:rsidRPr="00EA3304" w:rsidRDefault="008B6797" w:rsidP="008B6797">
      <w:pPr>
        <w:pStyle w:val="ListParagraph"/>
        <w:ind w:left="380"/>
        <w:rPr>
          <w:color w:val="000000" w:themeColor="text1"/>
          <w:sz w:val="24"/>
          <w:szCs w:val="24"/>
        </w:rPr>
      </w:pPr>
    </w:p>
    <w:p w14:paraId="76D9F406" w14:textId="10EBBED4" w:rsidR="00EB6030" w:rsidRPr="00EA3304" w:rsidRDefault="00EB6030" w:rsidP="008B6797">
      <w:pPr>
        <w:pStyle w:val="ListParagraph"/>
        <w:numPr>
          <w:ilvl w:val="0"/>
          <w:numId w:val="24"/>
        </w:numPr>
        <w:rPr>
          <w:color w:val="000000" w:themeColor="text1"/>
          <w:sz w:val="24"/>
          <w:szCs w:val="24"/>
        </w:rPr>
      </w:pPr>
      <w:r w:rsidRPr="00EA3304">
        <w:rPr>
          <w:color w:val="000000" w:themeColor="text1"/>
          <w:sz w:val="24"/>
          <w:szCs w:val="24"/>
        </w:rPr>
        <w:t>Architecture_______________________________________________________________2</w:t>
      </w:r>
    </w:p>
    <w:p w14:paraId="1D8B26BD" w14:textId="77777777" w:rsidR="008B6797" w:rsidRPr="00EA3304" w:rsidRDefault="008B6797" w:rsidP="008B6797">
      <w:pPr>
        <w:pStyle w:val="ListParagraph"/>
        <w:ind w:left="380"/>
        <w:rPr>
          <w:color w:val="000000" w:themeColor="text1"/>
          <w:sz w:val="24"/>
          <w:szCs w:val="24"/>
        </w:rPr>
      </w:pPr>
    </w:p>
    <w:p w14:paraId="2884C9F8" w14:textId="77777777" w:rsidR="008B6797" w:rsidRPr="00EA3304" w:rsidRDefault="008B6797" w:rsidP="00EB6030">
      <w:pPr>
        <w:rPr>
          <w:color w:val="000000" w:themeColor="text1"/>
          <w:sz w:val="24"/>
          <w:szCs w:val="24"/>
        </w:rPr>
      </w:pPr>
    </w:p>
    <w:p w14:paraId="227390FA" w14:textId="74944F72" w:rsidR="00EB6030" w:rsidRPr="00EA3304" w:rsidRDefault="00EB6030" w:rsidP="008B6797">
      <w:pPr>
        <w:pStyle w:val="ListParagraph"/>
        <w:numPr>
          <w:ilvl w:val="0"/>
          <w:numId w:val="24"/>
        </w:numPr>
        <w:rPr>
          <w:color w:val="000000" w:themeColor="text1"/>
          <w:sz w:val="24"/>
          <w:szCs w:val="24"/>
        </w:rPr>
      </w:pPr>
      <w:r w:rsidRPr="00EA3304">
        <w:rPr>
          <w:color w:val="000000" w:themeColor="text1"/>
          <w:sz w:val="24"/>
          <w:szCs w:val="24"/>
        </w:rPr>
        <w:t>Architecture Description______________________________________________________3</w:t>
      </w:r>
    </w:p>
    <w:p w14:paraId="05FA762D" w14:textId="77777777" w:rsidR="008B6797" w:rsidRPr="00EA3304" w:rsidRDefault="008B6797" w:rsidP="00EA3304">
      <w:pPr>
        <w:rPr>
          <w:color w:val="000000" w:themeColor="text1"/>
          <w:sz w:val="24"/>
          <w:szCs w:val="24"/>
        </w:rPr>
      </w:pPr>
    </w:p>
    <w:p w14:paraId="468D97F8" w14:textId="2A13DB33" w:rsidR="00EB6030" w:rsidRPr="00EA3304" w:rsidRDefault="00EB6030" w:rsidP="008B6797">
      <w:pPr>
        <w:pStyle w:val="ListParagraph"/>
        <w:numPr>
          <w:ilvl w:val="1"/>
          <w:numId w:val="24"/>
        </w:numPr>
        <w:rPr>
          <w:color w:val="000000" w:themeColor="text1"/>
          <w:sz w:val="24"/>
          <w:szCs w:val="24"/>
        </w:rPr>
      </w:pPr>
      <w:r w:rsidRPr="00EA3304">
        <w:rPr>
          <w:color w:val="000000" w:themeColor="text1"/>
          <w:sz w:val="24"/>
          <w:szCs w:val="24"/>
        </w:rPr>
        <w:t>D</w:t>
      </w:r>
      <w:r w:rsidR="00C7492A" w:rsidRPr="00EA3304">
        <w:rPr>
          <w:color w:val="000000" w:themeColor="text1"/>
          <w:sz w:val="24"/>
          <w:szCs w:val="24"/>
        </w:rPr>
        <w:t>jango Admin</w:t>
      </w:r>
      <w:r w:rsidRPr="00EA3304">
        <w:rPr>
          <w:color w:val="000000" w:themeColor="text1"/>
          <w:sz w:val="24"/>
          <w:szCs w:val="24"/>
        </w:rPr>
        <w:t>_____________________________________________</w:t>
      </w:r>
      <w:r w:rsidR="00EA3304">
        <w:rPr>
          <w:color w:val="000000" w:themeColor="text1"/>
          <w:sz w:val="24"/>
          <w:szCs w:val="24"/>
        </w:rPr>
        <w:t>___</w:t>
      </w:r>
      <w:r w:rsidRPr="00EA3304">
        <w:rPr>
          <w:color w:val="000000" w:themeColor="text1"/>
          <w:sz w:val="24"/>
          <w:szCs w:val="24"/>
        </w:rPr>
        <w:t>______________3</w:t>
      </w:r>
    </w:p>
    <w:p w14:paraId="56E06027" w14:textId="77777777" w:rsidR="008B6797" w:rsidRPr="00EA3304" w:rsidRDefault="008B6797" w:rsidP="008B6797">
      <w:pPr>
        <w:pStyle w:val="ListParagraph"/>
        <w:ind w:left="380"/>
        <w:rPr>
          <w:color w:val="000000" w:themeColor="text1"/>
          <w:sz w:val="24"/>
          <w:szCs w:val="24"/>
        </w:rPr>
      </w:pPr>
    </w:p>
    <w:p w14:paraId="410BD412" w14:textId="3728CB28"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Create Project</w:t>
      </w:r>
      <w:r w:rsidR="00EB6030" w:rsidRPr="00EA3304">
        <w:rPr>
          <w:color w:val="000000" w:themeColor="text1"/>
          <w:sz w:val="24"/>
          <w:szCs w:val="24"/>
        </w:rPr>
        <w:t>___________________________________________</w:t>
      </w:r>
      <w:r w:rsidR="00EA3304">
        <w:rPr>
          <w:color w:val="000000" w:themeColor="text1"/>
          <w:sz w:val="24"/>
          <w:szCs w:val="24"/>
        </w:rPr>
        <w:t>__</w:t>
      </w:r>
      <w:r w:rsidR="00EB6030" w:rsidRPr="00EA3304">
        <w:rPr>
          <w:color w:val="000000" w:themeColor="text1"/>
          <w:sz w:val="24"/>
          <w:szCs w:val="24"/>
        </w:rPr>
        <w:t>_________________3</w:t>
      </w:r>
    </w:p>
    <w:p w14:paraId="449082FB" w14:textId="77777777" w:rsidR="008B6797" w:rsidRPr="00EA3304" w:rsidRDefault="008B6797" w:rsidP="00EA3304">
      <w:pPr>
        <w:rPr>
          <w:color w:val="000000" w:themeColor="text1"/>
          <w:sz w:val="24"/>
          <w:szCs w:val="24"/>
        </w:rPr>
      </w:pPr>
    </w:p>
    <w:p w14:paraId="7DD37B3F" w14:textId="370D6387"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URLs</w:t>
      </w:r>
      <w:r w:rsidR="00EB6030" w:rsidRPr="00EA3304">
        <w:rPr>
          <w:color w:val="000000" w:themeColor="text1"/>
          <w:sz w:val="24"/>
          <w:szCs w:val="24"/>
        </w:rPr>
        <w:t>_____________________________________</w:t>
      </w:r>
      <w:r w:rsidR="00EA3304">
        <w:rPr>
          <w:color w:val="000000" w:themeColor="text1"/>
          <w:sz w:val="24"/>
          <w:szCs w:val="24"/>
        </w:rPr>
        <w:t>______________</w:t>
      </w:r>
      <w:r w:rsidR="00EB6030" w:rsidRPr="00EA3304">
        <w:rPr>
          <w:color w:val="000000" w:themeColor="text1"/>
          <w:sz w:val="24"/>
          <w:szCs w:val="24"/>
        </w:rPr>
        <w:t>___________</w:t>
      </w:r>
      <w:r w:rsidR="008B6797" w:rsidRPr="00EA3304">
        <w:rPr>
          <w:color w:val="000000" w:themeColor="text1"/>
          <w:sz w:val="24"/>
          <w:szCs w:val="24"/>
        </w:rPr>
        <w:t>________</w:t>
      </w:r>
      <w:r w:rsidR="00EB6030" w:rsidRPr="00EA3304">
        <w:rPr>
          <w:color w:val="000000" w:themeColor="text1"/>
          <w:sz w:val="24"/>
          <w:szCs w:val="24"/>
        </w:rPr>
        <w:t>3</w:t>
      </w:r>
    </w:p>
    <w:p w14:paraId="00C62894" w14:textId="77777777" w:rsidR="008B6797" w:rsidRPr="00EA3304" w:rsidRDefault="008B6797" w:rsidP="008B6797">
      <w:pPr>
        <w:pStyle w:val="ListParagraph"/>
        <w:ind w:left="380"/>
        <w:rPr>
          <w:color w:val="000000" w:themeColor="text1"/>
          <w:sz w:val="24"/>
          <w:szCs w:val="24"/>
        </w:rPr>
      </w:pPr>
    </w:p>
    <w:p w14:paraId="352C0F62" w14:textId="7C9F77F4"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Views</w:t>
      </w:r>
      <w:r w:rsidR="00EB6030" w:rsidRPr="00EA3304">
        <w:rPr>
          <w:color w:val="000000" w:themeColor="text1"/>
          <w:sz w:val="24"/>
          <w:szCs w:val="24"/>
        </w:rPr>
        <w:t>_________________________________________</w:t>
      </w:r>
      <w:r w:rsidR="00EA3304">
        <w:rPr>
          <w:color w:val="000000" w:themeColor="text1"/>
          <w:sz w:val="24"/>
          <w:szCs w:val="24"/>
        </w:rPr>
        <w:t>____________________</w:t>
      </w:r>
      <w:r w:rsidR="00EB6030" w:rsidRPr="00EA3304">
        <w:rPr>
          <w:color w:val="000000" w:themeColor="text1"/>
          <w:sz w:val="24"/>
          <w:szCs w:val="24"/>
        </w:rPr>
        <w:t>_______</w:t>
      </w:r>
      <w:r w:rsidR="008B6797" w:rsidRPr="00EA3304">
        <w:rPr>
          <w:color w:val="000000" w:themeColor="text1"/>
          <w:sz w:val="24"/>
          <w:szCs w:val="24"/>
        </w:rPr>
        <w:t>_</w:t>
      </w:r>
      <w:r w:rsidR="00EB6030" w:rsidRPr="00EA3304">
        <w:rPr>
          <w:color w:val="000000" w:themeColor="text1"/>
          <w:sz w:val="24"/>
          <w:szCs w:val="24"/>
        </w:rPr>
        <w:t>3</w:t>
      </w:r>
    </w:p>
    <w:p w14:paraId="2489ACFC" w14:textId="77777777" w:rsidR="008B6797" w:rsidRPr="00EA3304" w:rsidRDefault="008B6797" w:rsidP="00EA3304">
      <w:pPr>
        <w:rPr>
          <w:color w:val="000000" w:themeColor="text1"/>
          <w:sz w:val="24"/>
          <w:szCs w:val="24"/>
        </w:rPr>
      </w:pPr>
    </w:p>
    <w:p w14:paraId="7656E0DD" w14:textId="163056EC"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Models</w:t>
      </w:r>
      <w:r w:rsidR="008B6797" w:rsidRPr="00EA3304">
        <w:rPr>
          <w:color w:val="000000" w:themeColor="text1"/>
          <w:sz w:val="24"/>
          <w:szCs w:val="24"/>
        </w:rPr>
        <w:t>__________________________________</w:t>
      </w:r>
      <w:r w:rsidR="00EA3304">
        <w:rPr>
          <w:color w:val="000000" w:themeColor="text1"/>
          <w:sz w:val="24"/>
          <w:szCs w:val="24"/>
        </w:rPr>
        <w:t>_________________</w:t>
      </w:r>
      <w:r w:rsidR="008B6797" w:rsidRPr="00EA3304">
        <w:rPr>
          <w:color w:val="000000" w:themeColor="text1"/>
          <w:sz w:val="24"/>
          <w:szCs w:val="24"/>
        </w:rPr>
        <w:t>_________________</w:t>
      </w:r>
      <w:r w:rsidR="00EB6030" w:rsidRPr="00EA3304">
        <w:rPr>
          <w:color w:val="000000" w:themeColor="text1"/>
          <w:sz w:val="24"/>
          <w:szCs w:val="24"/>
        </w:rPr>
        <w:t>3</w:t>
      </w:r>
    </w:p>
    <w:p w14:paraId="04DD66E4" w14:textId="77777777" w:rsidR="008B6797" w:rsidRPr="00EA3304" w:rsidRDefault="008B6797" w:rsidP="008B6797">
      <w:pPr>
        <w:pStyle w:val="ListParagraph"/>
        <w:ind w:left="380"/>
        <w:rPr>
          <w:color w:val="000000" w:themeColor="text1"/>
          <w:sz w:val="24"/>
          <w:szCs w:val="24"/>
        </w:rPr>
      </w:pPr>
    </w:p>
    <w:p w14:paraId="7DFD7C50" w14:textId="5AC715D7"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Migrations</w:t>
      </w:r>
      <w:r w:rsidR="00EB6030" w:rsidRPr="00EA3304">
        <w:rPr>
          <w:color w:val="000000" w:themeColor="text1"/>
          <w:sz w:val="24"/>
          <w:szCs w:val="24"/>
        </w:rPr>
        <w:t xml:space="preserve"> _______________________________________</w:t>
      </w:r>
      <w:r w:rsidR="00EA3304">
        <w:rPr>
          <w:color w:val="000000" w:themeColor="text1"/>
          <w:sz w:val="24"/>
          <w:szCs w:val="24"/>
        </w:rPr>
        <w:t>________</w:t>
      </w:r>
      <w:r w:rsidR="00EB6030" w:rsidRPr="00EA3304">
        <w:rPr>
          <w:color w:val="000000" w:themeColor="text1"/>
          <w:sz w:val="24"/>
          <w:szCs w:val="24"/>
        </w:rPr>
        <w:t>_________</w:t>
      </w:r>
      <w:r w:rsidR="008B6797" w:rsidRPr="00EA3304">
        <w:rPr>
          <w:color w:val="000000" w:themeColor="text1"/>
          <w:sz w:val="24"/>
          <w:szCs w:val="24"/>
        </w:rPr>
        <w:t>________</w:t>
      </w:r>
      <w:r w:rsidR="00EB6030" w:rsidRPr="00EA3304">
        <w:rPr>
          <w:color w:val="000000" w:themeColor="text1"/>
          <w:sz w:val="24"/>
          <w:szCs w:val="24"/>
        </w:rPr>
        <w:t>3</w:t>
      </w:r>
    </w:p>
    <w:p w14:paraId="3A248576" w14:textId="77777777" w:rsidR="008B6797" w:rsidRPr="00EA3304" w:rsidRDefault="008B6797" w:rsidP="008B6797">
      <w:pPr>
        <w:pStyle w:val="ListParagraph"/>
        <w:ind w:left="380"/>
        <w:rPr>
          <w:color w:val="000000" w:themeColor="text1"/>
          <w:sz w:val="24"/>
          <w:szCs w:val="24"/>
        </w:rPr>
      </w:pPr>
    </w:p>
    <w:p w14:paraId="0096F6FD" w14:textId="5DF50270" w:rsidR="00EB6030" w:rsidRPr="00EA3304" w:rsidRDefault="00C7492A" w:rsidP="008B6797">
      <w:pPr>
        <w:pStyle w:val="ListParagraph"/>
        <w:numPr>
          <w:ilvl w:val="1"/>
          <w:numId w:val="24"/>
        </w:numPr>
        <w:rPr>
          <w:color w:val="000000" w:themeColor="text1"/>
          <w:sz w:val="24"/>
          <w:szCs w:val="24"/>
        </w:rPr>
      </w:pPr>
      <w:r w:rsidRPr="00EA3304">
        <w:rPr>
          <w:color w:val="000000" w:themeColor="text1"/>
          <w:sz w:val="24"/>
          <w:szCs w:val="24"/>
        </w:rPr>
        <w:t>Register Admin</w:t>
      </w:r>
      <w:r w:rsidR="00EB6030" w:rsidRPr="00EA3304">
        <w:rPr>
          <w:color w:val="000000" w:themeColor="text1"/>
          <w:sz w:val="24"/>
          <w:szCs w:val="24"/>
        </w:rPr>
        <w:t xml:space="preserve"> ______________________________________</w:t>
      </w:r>
      <w:r w:rsidR="00EA3304">
        <w:rPr>
          <w:color w:val="000000" w:themeColor="text1"/>
          <w:sz w:val="24"/>
          <w:szCs w:val="24"/>
        </w:rPr>
        <w:t>_</w:t>
      </w:r>
      <w:r w:rsidR="00EB6030" w:rsidRPr="00EA3304">
        <w:rPr>
          <w:color w:val="000000" w:themeColor="text1"/>
          <w:sz w:val="24"/>
          <w:szCs w:val="24"/>
        </w:rPr>
        <w:t>__________</w:t>
      </w:r>
      <w:r w:rsidR="008B6797" w:rsidRPr="00EA3304">
        <w:rPr>
          <w:color w:val="000000" w:themeColor="text1"/>
          <w:sz w:val="24"/>
          <w:szCs w:val="24"/>
        </w:rPr>
        <w:t>____________</w:t>
      </w:r>
      <w:r w:rsidR="00EB6030" w:rsidRPr="00EA3304">
        <w:rPr>
          <w:color w:val="000000" w:themeColor="text1"/>
          <w:sz w:val="24"/>
          <w:szCs w:val="24"/>
        </w:rPr>
        <w:t>3</w:t>
      </w:r>
    </w:p>
    <w:p w14:paraId="150C91D7" w14:textId="77777777" w:rsidR="008B6797" w:rsidRPr="00EA3304" w:rsidRDefault="008B6797" w:rsidP="008B6797">
      <w:pPr>
        <w:pStyle w:val="ListParagraph"/>
        <w:ind w:left="380"/>
        <w:rPr>
          <w:color w:val="000000" w:themeColor="text1"/>
          <w:sz w:val="24"/>
          <w:szCs w:val="24"/>
        </w:rPr>
      </w:pPr>
    </w:p>
    <w:p w14:paraId="39D516B2" w14:textId="1B493923" w:rsidR="008B6797" w:rsidRPr="00EA3304" w:rsidRDefault="00EB6030" w:rsidP="00EB6030">
      <w:pPr>
        <w:rPr>
          <w:color w:val="000000" w:themeColor="text1"/>
          <w:sz w:val="24"/>
          <w:szCs w:val="24"/>
        </w:rPr>
      </w:pPr>
      <w:r w:rsidRPr="00EA3304">
        <w:rPr>
          <w:color w:val="000000" w:themeColor="text1"/>
          <w:sz w:val="24"/>
          <w:szCs w:val="24"/>
        </w:rPr>
        <w:t>3.</w:t>
      </w:r>
      <w:r w:rsidR="00EA3304" w:rsidRPr="00EA3304">
        <w:rPr>
          <w:color w:val="000000" w:themeColor="text1"/>
          <w:sz w:val="24"/>
          <w:szCs w:val="24"/>
        </w:rPr>
        <w:t>8</w:t>
      </w:r>
      <w:r w:rsidRPr="00EA3304">
        <w:rPr>
          <w:color w:val="000000" w:themeColor="text1"/>
          <w:sz w:val="24"/>
          <w:szCs w:val="24"/>
        </w:rPr>
        <w:t>.</w:t>
      </w:r>
      <w:r w:rsidR="00C7492A" w:rsidRPr="00EA3304">
        <w:rPr>
          <w:color w:val="000000" w:themeColor="text1"/>
          <w:sz w:val="24"/>
          <w:szCs w:val="24"/>
        </w:rPr>
        <w:t xml:space="preserve"> Create Superuser</w:t>
      </w:r>
      <w:r w:rsidRPr="00EA3304">
        <w:rPr>
          <w:color w:val="000000" w:themeColor="text1"/>
          <w:sz w:val="24"/>
          <w:szCs w:val="24"/>
        </w:rPr>
        <w:t xml:space="preserve"> ________________________________________________</w:t>
      </w:r>
      <w:r w:rsidR="008B6797" w:rsidRPr="00EA3304">
        <w:rPr>
          <w:color w:val="000000" w:themeColor="text1"/>
          <w:sz w:val="24"/>
          <w:szCs w:val="24"/>
        </w:rPr>
        <w:t>___________</w:t>
      </w:r>
      <w:r w:rsidRPr="00EA3304">
        <w:rPr>
          <w:color w:val="000000" w:themeColor="text1"/>
          <w:sz w:val="24"/>
          <w:szCs w:val="24"/>
        </w:rPr>
        <w:t>4</w:t>
      </w:r>
    </w:p>
    <w:p w14:paraId="59D81C6E" w14:textId="77777777" w:rsidR="008B6797" w:rsidRPr="00EA3304" w:rsidRDefault="008B6797" w:rsidP="00EB6030">
      <w:pPr>
        <w:rPr>
          <w:color w:val="000000" w:themeColor="text1"/>
          <w:sz w:val="24"/>
          <w:szCs w:val="24"/>
        </w:rPr>
      </w:pPr>
    </w:p>
    <w:p w14:paraId="70E3F9D0" w14:textId="67D70F5C" w:rsidR="00EB6030" w:rsidRPr="00EA3304" w:rsidRDefault="00EB6030" w:rsidP="00EB6030">
      <w:pPr>
        <w:rPr>
          <w:color w:val="000000" w:themeColor="text1"/>
          <w:sz w:val="24"/>
          <w:szCs w:val="24"/>
        </w:rPr>
      </w:pPr>
      <w:r w:rsidRPr="00EA3304">
        <w:rPr>
          <w:color w:val="000000" w:themeColor="text1"/>
          <w:sz w:val="24"/>
          <w:szCs w:val="24"/>
        </w:rPr>
        <w:t>3.</w:t>
      </w:r>
      <w:r w:rsidR="00EA3304" w:rsidRPr="00EA3304">
        <w:rPr>
          <w:color w:val="000000" w:themeColor="text1"/>
          <w:sz w:val="24"/>
          <w:szCs w:val="24"/>
        </w:rPr>
        <w:t>9</w:t>
      </w:r>
      <w:r w:rsidRPr="00EA3304">
        <w:rPr>
          <w:color w:val="000000" w:themeColor="text1"/>
          <w:sz w:val="24"/>
          <w:szCs w:val="24"/>
        </w:rPr>
        <w:t xml:space="preserve">. </w:t>
      </w:r>
      <w:r w:rsidR="00C7492A" w:rsidRPr="00EA3304">
        <w:rPr>
          <w:color w:val="000000" w:themeColor="text1"/>
          <w:sz w:val="24"/>
          <w:szCs w:val="24"/>
        </w:rPr>
        <w:t>Ckeditor</w:t>
      </w:r>
      <w:r w:rsidRPr="00EA3304">
        <w:rPr>
          <w:color w:val="000000" w:themeColor="text1"/>
          <w:sz w:val="24"/>
          <w:szCs w:val="24"/>
        </w:rPr>
        <w:t>_______________________________________________</w:t>
      </w:r>
      <w:r w:rsidR="00EA3304">
        <w:rPr>
          <w:color w:val="000000" w:themeColor="text1"/>
          <w:sz w:val="24"/>
          <w:szCs w:val="24"/>
        </w:rPr>
        <w:t>_______</w:t>
      </w:r>
      <w:r w:rsidRPr="00EA3304">
        <w:rPr>
          <w:color w:val="000000" w:themeColor="text1"/>
          <w:sz w:val="24"/>
          <w:szCs w:val="24"/>
        </w:rPr>
        <w:t>_</w:t>
      </w:r>
      <w:r w:rsidR="008B6797" w:rsidRPr="00EA3304">
        <w:rPr>
          <w:color w:val="000000" w:themeColor="text1"/>
          <w:sz w:val="24"/>
          <w:szCs w:val="24"/>
        </w:rPr>
        <w:t>___________</w:t>
      </w:r>
      <w:r w:rsidRPr="00EA3304">
        <w:rPr>
          <w:color w:val="000000" w:themeColor="text1"/>
          <w:sz w:val="24"/>
          <w:szCs w:val="24"/>
        </w:rPr>
        <w:t>4</w:t>
      </w:r>
    </w:p>
    <w:p w14:paraId="4BEADA36" w14:textId="77777777" w:rsidR="008B6797" w:rsidRPr="00EA3304" w:rsidRDefault="008B6797" w:rsidP="00EB6030">
      <w:pPr>
        <w:rPr>
          <w:color w:val="000000" w:themeColor="text1"/>
          <w:sz w:val="24"/>
          <w:szCs w:val="24"/>
        </w:rPr>
      </w:pPr>
    </w:p>
    <w:p w14:paraId="74F38DCE" w14:textId="75FD759F" w:rsidR="00EB6030" w:rsidRPr="00EA3304" w:rsidRDefault="00EB6030" w:rsidP="00EB6030">
      <w:pPr>
        <w:rPr>
          <w:color w:val="000000" w:themeColor="text1"/>
          <w:sz w:val="24"/>
          <w:szCs w:val="24"/>
        </w:rPr>
      </w:pPr>
      <w:r w:rsidRPr="00EA3304">
        <w:rPr>
          <w:color w:val="000000" w:themeColor="text1"/>
          <w:sz w:val="24"/>
          <w:szCs w:val="24"/>
        </w:rPr>
        <w:t>3.1</w:t>
      </w:r>
      <w:r w:rsidR="00EA3304" w:rsidRPr="00EA3304">
        <w:rPr>
          <w:color w:val="000000" w:themeColor="text1"/>
          <w:sz w:val="24"/>
          <w:szCs w:val="24"/>
        </w:rPr>
        <w:t>0</w:t>
      </w:r>
      <w:r w:rsidRPr="00EA3304">
        <w:rPr>
          <w:color w:val="000000" w:themeColor="text1"/>
          <w:sz w:val="24"/>
          <w:szCs w:val="24"/>
        </w:rPr>
        <w:t xml:space="preserve">. </w:t>
      </w:r>
      <w:r w:rsidR="00C7492A" w:rsidRPr="00EA3304">
        <w:rPr>
          <w:color w:val="000000" w:themeColor="text1"/>
          <w:sz w:val="24"/>
          <w:szCs w:val="24"/>
        </w:rPr>
        <w:t>Templates</w:t>
      </w:r>
      <w:r w:rsidRPr="00EA3304">
        <w:rPr>
          <w:color w:val="000000" w:themeColor="text1"/>
          <w:sz w:val="24"/>
          <w:szCs w:val="24"/>
        </w:rPr>
        <w:t>______________________________________________</w:t>
      </w:r>
      <w:r w:rsidR="00EA3304">
        <w:rPr>
          <w:color w:val="000000" w:themeColor="text1"/>
          <w:sz w:val="24"/>
          <w:szCs w:val="24"/>
        </w:rPr>
        <w:t>_____</w:t>
      </w:r>
      <w:r w:rsidRPr="00EA3304">
        <w:rPr>
          <w:color w:val="000000" w:themeColor="text1"/>
          <w:sz w:val="24"/>
          <w:szCs w:val="24"/>
        </w:rPr>
        <w:t>__</w:t>
      </w:r>
      <w:r w:rsidR="008B6797" w:rsidRPr="00EA3304">
        <w:rPr>
          <w:color w:val="000000" w:themeColor="text1"/>
          <w:sz w:val="24"/>
          <w:szCs w:val="24"/>
        </w:rPr>
        <w:t>___________</w:t>
      </w:r>
      <w:r w:rsidRPr="00EA3304">
        <w:rPr>
          <w:color w:val="000000" w:themeColor="text1"/>
          <w:sz w:val="24"/>
          <w:szCs w:val="24"/>
        </w:rPr>
        <w:t>4</w:t>
      </w:r>
    </w:p>
    <w:p w14:paraId="334140E2" w14:textId="77777777" w:rsidR="008B6797" w:rsidRPr="00EA3304" w:rsidRDefault="008B6797" w:rsidP="00EB6030">
      <w:pPr>
        <w:rPr>
          <w:color w:val="000000" w:themeColor="text1"/>
          <w:sz w:val="24"/>
          <w:szCs w:val="24"/>
        </w:rPr>
      </w:pPr>
    </w:p>
    <w:p w14:paraId="3E9411BF" w14:textId="49C95135" w:rsidR="00EB6030" w:rsidRPr="00EA3304" w:rsidRDefault="00EB6030" w:rsidP="00EB6030">
      <w:pPr>
        <w:rPr>
          <w:color w:val="000000" w:themeColor="text1"/>
          <w:sz w:val="24"/>
          <w:szCs w:val="24"/>
        </w:rPr>
      </w:pPr>
      <w:r w:rsidRPr="00EA3304">
        <w:rPr>
          <w:color w:val="000000" w:themeColor="text1"/>
          <w:sz w:val="24"/>
          <w:szCs w:val="24"/>
        </w:rPr>
        <w:t>3.1</w:t>
      </w:r>
      <w:r w:rsidR="00EA3304" w:rsidRPr="00EA3304">
        <w:rPr>
          <w:color w:val="000000" w:themeColor="text1"/>
          <w:sz w:val="24"/>
          <w:szCs w:val="24"/>
        </w:rPr>
        <w:t>1</w:t>
      </w:r>
      <w:r w:rsidRPr="00EA3304">
        <w:rPr>
          <w:color w:val="000000" w:themeColor="text1"/>
          <w:sz w:val="24"/>
          <w:szCs w:val="24"/>
        </w:rPr>
        <w:t xml:space="preserve">. </w:t>
      </w:r>
      <w:r w:rsidR="00C7492A" w:rsidRPr="00EA3304">
        <w:rPr>
          <w:color w:val="000000" w:themeColor="text1"/>
          <w:sz w:val="24"/>
          <w:szCs w:val="24"/>
        </w:rPr>
        <w:t>Take Input</w:t>
      </w:r>
      <w:r w:rsidRPr="00EA3304">
        <w:rPr>
          <w:color w:val="000000" w:themeColor="text1"/>
          <w:sz w:val="24"/>
          <w:szCs w:val="24"/>
        </w:rPr>
        <w:t>_____________________________________</w:t>
      </w:r>
      <w:r w:rsidR="00EA3304">
        <w:rPr>
          <w:color w:val="000000" w:themeColor="text1"/>
          <w:sz w:val="24"/>
          <w:szCs w:val="24"/>
        </w:rPr>
        <w:t>____________________</w:t>
      </w:r>
      <w:r w:rsidRPr="00EA3304">
        <w:rPr>
          <w:color w:val="000000" w:themeColor="text1"/>
          <w:sz w:val="24"/>
          <w:szCs w:val="24"/>
        </w:rPr>
        <w:t>_______4</w:t>
      </w:r>
    </w:p>
    <w:p w14:paraId="11A9CE70" w14:textId="77777777" w:rsidR="008B6797" w:rsidRPr="00EA3304" w:rsidRDefault="008B6797" w:rsidP="00EB6030">
      <w:pPr>
        <w:rPr>
          <w:color w:val="000000" w:themeColor="text1"/>
          <w:sz w:val="24"/>
          <w:szCs w:val="24"/>
        </w:rPr>
      </w:pPr>
    </w:p>
    <w:p w14:paraId="38240E1E" w14:textId="13D34C64" w:rsidR="008B6797" w:rsidRPr="00EA3304" w:rsidRDefault="00EB6030" w:rsidP="00EB6030">
      <w:pPr>
        <w:rPr>
          <w:color w:val="000000" w:themeColor="text1"/>
          <w:sz w:val="24"/>
          <w:szCs w:val="24"/>
        </w:rPr>
      </w:pPr>
      <w:r w:rsidRPr="00EA3304">
        <w:rPr>
          <w:color w:val="000000" w:themeColor="text1"/>
          <w:sz w:val="24"/>
          <w:szCs w:val="24"/>
        </w:rPr>
        <w:t>3.1</w:t>
      </w:r>
      <w:r w:rsidR="00EA3304" w:rsidRPr="00EA3304">
        <w:rPr>
          <w:color w:val="000000" w:themeColor="text1"/>
          <w:sz w:val="24"/>
          <w:szCs w:val="24"/>
        </w:rPr>
        <w:t>2</w:t>
      </w:r>
      <w:r w:rsidRPr="00EA3304">
        <w:rPr>
          <w:color w:val="000000" w:themeColor="text1"/>
          <w:sz w:val="24"/>
          <w:szCs w:val="24"/>
        </w:rPr>
        <w:t xml:space="preserve">. </w:t>
      </w:r>
      <w:r w:rsidR="00C7492A" w:rsidRPr="00EA3304">
        <w:rPr>
          <w:color w:val="000000" w:themeColor="text1"/>
          <w:sz w:val="24"/>
          <w:szCs w:val="24"/>
        </w:rPr>
        <w:t>Save On Sqlite</w:t>
      </w:r>
      <w:r w:rsidRPr="00EA3304">
        <w:rPr>
          <w:color w:val="000000" w:themeColor="text1"/>
          <w:sz w:val="24"/>
          <w:szCs w:val="24"/>
        </w:rPr>
        <w:t>________________________________________________</w:t>
      </w:r>
      <w:r w:rsidR="008B6797" w:rsidRPr="00EA3304">
        <w:rPr>
          <w:color w:val="000000" w:themeColor="text1"/>
          <w:sz w:val="24"/>
          <w:szCs w:val="24"/>
        </w:rPr>
        <w:t>___________</w:t>
      </w:r>
      <w:r w:rsidR="00EA3304">
        <w:rPr>
          <w:color w:val="000000" w:themeColor="text1"/>
          <w:sz w:val="24"/>
          <w:szCs w:val="24"/>
        </w:rPr>
        <w:t>__</w:t>
      </w:r>
      <w:r w:rsidRPr="00EA3304">
        <w:rPr>
          <w:color w:val="000000" w:themeColor="text1"/>
          <w:sz w:val="24"/>
          <w:szCs w:val="24"/>
        </w:rPr>
        <w:t>4</w:t>
      </w:r>
    </w:p>
    <w:p w14:paraId="008478F1" w14:textId="2C2654B9" w:rsidR="00EA3304" w:rsidRDefault="00EA3304" w:rsidP="00EB6030">
      <w:pPr>
        <w:rPr>
          <w:color w:val="000000" w:themeColor="text1"/>
          <w:sz w:val="36"/>
          <w:szCs w:val="36"/>
        </w:rPr>
      </w:pPr>
    </w:p>
    <w:p w14:paraId="558D001E" w14:textId="77777777" w:rsidR="00EA3304" w:rsidRPr="00EA3304" w:rsidRDefault="00EA3304" w:rsidP="00EB6030">
      <w:pPr>
        <w:rPr>
          <w:color w:val="000000" w:themeColor="text1"/>
          <w:sz w:val="36"/>
          <w:szCs w:val="36"/>
        </w:rPr>
      </w:pPr>
    </w:p>
    <w:p w14:paraId="2252BE4E" w14:textId="1629C684" w:rsidR="00EB6030" w:rsidRPr="00EA3304" w:rsidRDefault="00EB6030" w:rsidP="008B6797">
      <w:pPr>
        <w:pStyle w:val="ListParagraph"/>
        <w:numPr>
          <w:ilvl w:val="0"/>
          <w:numId w:val="24"/>
        </w:numPr>
        <w:rPr>
          <w:color w:val="000000" w:themeColor="text1"/>
        </w:rPr>
      </w:pPr>
      <w:r w:rsidRPr="00EA3304">
        <w:rPr>
          <w:color w:val="000000" w:themeColor="text1"/>
        </w:rPr>
        <w:t>Unit Test Cases ______________________________________________________________</w:t>
      </w:r>
      <w:r w:rsidR="008B6797" w:rsidRPr="00EA3304">
        <w:rPr>
          <w:color w:val="000000" w:themeColor="text1"/>
        </w:rPr>
        <w:t>______</w:t>
      </w:r>
      <w:r w:rsidRPr="00EA3304">
        <w:rPr>
          <w:color w:val="000000" w:themeColor="text1"/>
        </w:rPr>
        <w:t>5</w:t>
      </w:r>
    </w:p>
    <w:p w14:paraId="5BB16874" w14:textId="73E7F1FA" w:rsidR="00EA3304" w:rsidRPr="00EA3304" w:rsidRDefault="00EA3304" w:rsidP="00EA3304">
      <w:pPr>
        <w:rPr>
          <w:color w:val="000000" w:themeColor="text1"/>
        </w:rPr>
      </w:pPr>
    </w:p>
    <w:p w14:paraId="243AFD6E" w14:textId="06193750" w:rsidR="00EA3304" w:rsidRDefault="00EA3304" w:rsidP="00EA3304">
      <w:pPr>
        <w:rPr>
          <w:color w:val="000000" w:themeColor="text1"/>
          <w:sz w:val="20"/>
          <w:szCs w:val="20"/>
        </w:rPr>
      </w:pPr>
    </w:p>
    <w:p w14:paraId="106B9D15" w14:textId="0B75D7C5" w:rsidR="00EA3304" w:rsidRDefault="00EA3304" w:rsidP="00EA3304">
      <w:pPr>
        <w:rPr>
          <w:color w:val="000000" w:themeColor="text1"/>
          <w:sz w:val="20"/>
          <w:szCs w:val="20"/>
        </w:rPr>
      </w:pPr>
    </w:p>
    <w:p w14:paraId="42E34954" w14:textId="2480EE2A" w:rsidR="00EA3304" w:rsidRDefault="00EA3304" w:rsidP="00EA3304">
      <w:pPr>
        <w:rPr>
          <w:color w:val="000000" w:themeColor="text1"/>
          <w:sz w:val="20"/>
          <w:szCs w:val="20"/>
        </w:rPr>
      </w:pPr>
    </w:p>
    <w:p w14:paraId="013D8226" w14:textId="77777777" w:rsidR="00EA3304" w:rsidRPr="00EA3304" w:rsidRDefault="00EA3304" w:rsidP="00EA3304">
      <w:pPr>
        <w:rPr>
          <w:color w:val="000000" w:themeColor="text1"/>
          <w:sz w:val="20"/>
          <w:szCs w:val="20"/>
        </w:rPr>
      </w:pPr>
    </w:p>
    <w:p w14:paraId="7B6D030A" w14:textId="0A1EEC42" w:rsidR="008B6797" w:rsidRPr="00674203" w:rsidRDefault="008B6797" w:rsidP="008B6797">
      <w:pPr>
        <w:pStyle w:val="ListParagraph"/>
        <w:ind w:left="380"/>
        <w:rPr>
          <w:color w:val="4472C4" w:themeColor="accent5"/>
          <w:sz w:val="52"/>
          <w:szCs w:val="52"/>
        </w:rPr>
      </w:pPr>
      <w:r w:rsidRPr="00674203">
        <w:rPr>
          <w:color w:val="4472C4" w:themeColor="accent5"/>
          <w:sz w:val="52"/>
          <w:szCs w:val="52"/>
        </w:rPr>
        <w:t>1. Introduction</w:t>
      </w:r>
    </w:p>
    <w:p w14:paraId="201A90C5"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1.1. What is Low-Level design document?</w:t>
      </w:r>
    </w:p>
    <w:p w14:paraId="36308C0A"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The goal of LLD or a low-level design document (LLDD) is to give the internal logical design of the</w:t>
      </w:r>
    </w:p>
    <w:p w14:paraId="7F79377E"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actual program code for Food Recommendation System. LLD describes the class diagrams with the</w:t>
      </w:r>
    </w:p>
    <w:p w14:paraId="6852D123"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methods and relations between classes and program specs. It describes the modules so that the</w:t>
      </w:r>
    </w:p>
    <w:p w14:paraId="4C2E0900" w14:textId="2CBB5D6E"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programmer can directly code the program from the document.</w:t>
      </w:r>
    </w:p>
    <w:p w14:paraId="2AFC18E2" w14:textId="77777777" w:rsidR="008B6797" w:rsidRPr="008B6797" w:rsidRDefault="008B6797" w:rsidP="008B6797">
      <w:pPr>
        <w:pStyle w:val="ListParagraph"/>
        <w:ind w:left="380"/>
        <w:rPr>
          <w:color w:val="000000" w:themeColor="text1"/>
          <w:sz w:val="32"/>
          <w:szCs w:val="32"/>
        </w:rPr>
      </w:pPr>
    </w:p>
    <w:p w14:paraId="5BA9C656" w14:textId="427E9AFB" w:rsidR="008B6797" w:rsidRPr="008B6797" w:rsidRDefault="008B6797" w:rsidP="008B6797">
      <w:pPr>
        <w:pStyle w:val="ListParagraph"/>
        <w:ind w:left="380"/>
        <w:rPr>
          <w:color w:val="4472C4" w:themeColor="accent5"/>
          <w:sz w:val="32"/>
          <w:szCs w:val="32"/>
        </w:rPr>
      </w:pPr>
      <w:r w:rsidRPr="008B6797">
        <w:rPr>
          <w:color w:val="4472C4" w:themeColor="accent5"/>
          <w:sz w:val="32"/>
          <w:szCs w:val="32"/>
        </w:rPr>
        <w:t>1.2. Scope</w:t>
      </w:r>
    </w:p>
    <w:p w14:paraId="1B2AB0B4"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Low-level design (LLD) is a component-level design process that follows a step-by-</w:t>
      </w:r>
    </w:p>
    <w:p w14:paraId="4FC9AC9A"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step refinement process. This process can be used for designing data structures, required software</w:t>
      </w:r>
    </w:p>
    <w:p w14:paraId="06EF672A" w14:textId="77777777" w:rsidR="008B6797" w:rsidRPr="008B6797" w:rsidRDefault="008B6797" w:rsidP="008B6797">
      <w:pPr>
        <w:pStyle w:val="ListParagraph"/>
        <w:ind w:left="380"/>
        <w:rPr>
          <w:color w:val="000000" w:themeColor="text1"/>
          <w:sz w:val="32"/>
          <w:szCs w:val="32"/>
        </w:rPr>
      </w:pPr>
    </w:p>
    <w:p w14:paraId="29557A38" w14:textId="77777777" w:rsidR="008B6797" w:rsidRPr="008B6797" w:rsidRDefault="008B6797" w:rsidP="008B6797">
      <w:pPr>
        <w:pStyle w:val="ListParagraph"/>
        <w:ind w:left="380"/>
        <w:rPr>
          <w:color w:val="000000" w:themeColor="text1"/>
          <w:sz w:val="32"/>
          <w:szCs w:val="32"/>
        </w:rPr>
      </w:pPr>
      <w:r w:rsidRPr="008B6797">
        <w:rPr>
          <w:color w:val="000000" w:themeColor="text1"/>
          <w:sz w:val="32"/>
          <w:szCs w:val="32"/>
        </w:rPr>
        <w:t>architecture, source code and ultimately, performance algorithms. Overall, the data organization</w:t>
      </w:r>
    </w:p>
    <w:p w14:paraId="45B7E662" w14:textId="5F5A5686" w:rsidR="008B6797" w:rsidRDefault="008B6797" w:rsidP="008B6797">
      <w:pPr>
        <w:pStyle w:val="ListParagraph"/>
        <w:ind w:left="380"/>
        <w:rPr>
          <w:color w:val="000000" w:themeColor="text1"/>
          <w:sz w:val="32"/>
          <w:szCs w:val="32"/>
        </w:rPr>
      </w:pPr>
      <w:r w:rsidRPr="008B6797">
        <w:rPr>
          <w:color w:val="000000" w:themeColor="text1"/>
          <w:sz w:val="32"/>
          <w:szCs w:val="32"/>
        </w:rPr>
        <w:t>may be defined during requirement analysis and then refined during data design work</w:t>
      </w:r>
    </w:p>
    <w:p w14:paraId="27B63583" w14:textId="142FAC79" w:rsidR="008B6797" w:rsidRDefault="008B6797" w:rsidP="008B6797">
      <w:pPr>
        <w:pStyle w:val="ListParagraph"/>
        <w:ind w:left="380"/>
        <w:rPr>
          <w:color w:val="000000" w:themeColor="text1"/>
          <w:sz w:val="32"/>
          <w:szCs w:val="32"/>
        </w:rPr>
      </w:pPr>
    </w:p>
    <w:p w14:paraId="03F8552F" w14:textId="68E89A87" w:rsidR="008B6797" w:rsidRDefault="008B6797" w:rsidP="008B6797">
      <w:pPr>
        <w:pStyle w:val="ListParagraph"/>
        <w:ind w:left="380"/>
        <w:rPr>
          <w:color w:val="000000" w:themeColor="text1"/>
          <w:sz w:val="32"/>
          <w:szCs w:val="32"/>
        </w:rPr>
      </w:pPr>
    </w:p>
    <w:p w14:paraId="162DAE4C" w14:textId="77777777" w:rsidR="00674203" w:rsidRDefault="00EC64B2" w:rsidP="00674203">
      <w:pPr>
        <w:pStyle w:val="ListParagraph"/>
        <w:ind w:left="380"/>
        <w:rPr>
          <w:color w:val="4472C4" w:themeColor="accent5"/>
          <w:sz w:val="32"/>
          <w:szCs w:val="32"/>
        </w:rPr>
      </w:pPr>
      <w:r>
        <w:rPr>
          <w:color w:val="000000" w:themeColor="text1"/>
          <w:sz w:val="32"/>
          <w:szCs w:val="32"/>
        </w:rPr>
        <w:br w:type="column"/>
      </w:r>
      <w:r w:rsidR="00674203" w:rsidRPr="00674203">
        <w:rPr>
          <w:color w:val="4472C4" w:themeColor="accent5"/>
          <w:sz w:val="52"/>
          <w:szCs w:val="42"/>
        </w:rPr>
        <w:lastRenderedPageBreak/>
        <w:t>2. Architecture</w:t>
      </w:r>
    </w:p>
    <w:p w14:paraId="718452ED" w14:textId="77777777" w:rsidR="00674203" w:rsidRDefault="00674203" w:rsidP="00674203">
      <w:pPr>
        <w:pStyle w:val="ListParagraph"/>
        <w:ind w:left="380"/>
        <w:rPr>
          <w:color w:val="4472C4" w:themeColor="accent5"/>
          <w:sz w:val="32"/>
          <w:szCs w:val="32"/>
        </w:rPr>
      </w:pPr>
      <w:r>
        <w:rPr>
          <w:noProof/>
          <w:color w:val="4472C4" w:themeColor="accent5"/>
          <w:sz w:val="32"/>
          <w:szCs w:val="32"/>
        </w:rPr>
        <mc:AlternateContent>
          <mc:Choice Requires="wps">
            <w:drawing>
              <wp:anchor distT="0" distB="0" distL="114300" distR="114300" simplePos="0" relativeHeight="251660288" behindDoc="0" locked="0" layoutInCell="1" allowOverlap="1" wp14:anchorId="27D247E8" wp14:editId="491D4FA5">
                <wp:simplePos x="0" y="0"/>
                <wp:positionH relativeFrom="column">
                  <wp:posOffset>2205879</wp:posOffset>
                </wp:positionH>
                <wp:positionV relativeFrom="paragraph">
                  <wp:posOffset>212591</wp:posOffset>
                </wp:positionV>
                <wp:extent cx="2088515" cy="939031"/>
                <wp:effectExtent l="0" t="0" r="26035" b="13970"/>
                <wp:wrapNone/>
                <wp:docPr id="13" name="Rectangle: Rounded Corners 13"/>
                <wp:cNvGraphicFramePr/>
                <a:graphic xmlns:a="http://schemas.openxmlformats.org/drawingml/2006/main">
                  <a:graphicData uri="http://schemas.microsoft.com/office/word/2010/wordprocessingShape">
                    <wps:wsp>
                      <wps:cNvSpPr/>
                      <wps:spPr>
                        <a:xfrm>
                          <a:off x="0" y="0"/>
                          <a:ext cx="2088515" cy="9390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948DD" w14:textId="1E0D1DA5"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Create </w:t>
                            </w:r>
                            <w:r>
                              <w:rPr>
                                <w:color w:val="000000" w:themeColor="text1"/>
                                <w:sz w:val="32"/>
                                <w:szCs w:val="32"/>
                              </w:rPr>
                              <w:t>Project</w:t>
                            </w:r>
                          </w:p>
                          <w:p w14:paraId="7F0D2AC3"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247E8" id="Rectangle: Rounded Corners 13" o:spid="_x0000_s1026" style="position:absolute;left:0;text-align:left;margin-left:173.7pt;margin-top:16.75pt;width:164.45pt;height:73.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" fillcolor="#5b9bd5 [3204]" strokecolor="#1f4d78 [1604]" strokeweight="1pt">
                <v:stroke joinstyle="miter"/>
                <v:textbox>
                  <w:txbxContent>
                    <w:p w14:paraId="621948DD" w14:textId="1E0D1DA5"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Create </w:t>
                      </w:r>
                      <w:r>
                        <w:rPr>
                          <w:color w:val="000000" w:themeColor="text1"/>
                          <w:sz w:val="32"/>
                          <w:szCs w:val="32"/>
                        </w:rPr>
                        <w:t>Project</w:t>
                      </w:r>
                    </w:p>
                    <w:p w14:paraId="7F0D2AC3" w14:textId="77777777" w:rsidR="00674203" w:rsidRDefault="00674203" w:rsidP="00674203">
                      <w:pPr>
                        <w:jc w:val="center"/>
                      </w:pPr>
                    </w:p>
                  </w:txbxContent>
                </v:textbox>
              </v:roundrect>
            </w:pict>
          </mc:Fallback>
        </mc:AlternateContent>
      </w:r>
      <w:r>
        <w:rPr>
          <w:noProof/>
          <w:color w:val="4472C4" w:themeColor="accent5"/>
          <w:sz w:val="32"/>
          <w:szCs w:val="32"/>
        </w:rPr>
        <mc:AlternateContent>
          <mc:Choice Requires="wps">
            <w:drawing>
              <wp:anchor distT="0" distB="0" distL="114300" distR="114300" simplePos="0" relativeHeight="251659264" behindDoc="0" locked="0" layoutInCell="1" allowOverlap="1" wp14:anchorId="048547E9" wp14:editId="08245664">
                <wp:simplePos x="0" y="0"/>
                <wp:positionH relativeFrom="margin">
                  <wp:posOffset>-436309</wp:posOffset>
                </wp:positionH>
                <wp:positionV relativeFrom="paragraph">
                  <wp:posOffset>186055</wp:posOffset>
                </wp:positionV>
                <wp:extent cx="2088515" cy="947420"/>
                <wp:effectExtent l="0" t="0" r="26035" b="24130"/>
                <wp:wrapNone/>
                <wp:docPr id="1" name="Rectangle: Rounded Corners 1"/>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E6AEF"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Django-admin Start project</w:t>
                            </w:r>
                          </w:p>
                          <w:p w14:paraId="0AC9227A"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8547E9" id="Rectangle: Rounded Corners 1" o:spid="_x0000_s1027" style="position:absolute;left:0;text-align:left;margin-left:-34.35pt;margin-top:14.65pt;width:164.45pt;height:74.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WU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" fillcolor="#5b9bd5 [3204]" strokecolor="#1f4d78 [1604]" strokeweight="1pt">
                <v:stroke joinstyle="miter"/>
                <v:textbox>
                  <w:txbxContent>
                    <w:p w14:paraId="372E6AEF"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Django-admin Start project</w:t>
                      </w:r>
                    </w:p>
                    <w:p w14:paraId="0AC9227A" w14:textId="77777777" w:rsidR="00674203" w:rsidRDefault="00674203" w:rsidP="00674203">
                      <w:pPr>
                        <w:jc w:val="center"/>
                      </w:pPr>
                    </w:p>
                  </w:txbxContent>
                </v:textbox>
                <w10:wrap anchorx="margin"/>
              </v:roundrect>
            </w:pict>
          </mc:Fallback>
        </mc:AlternateContent>
      </w:r>
      <w:r>
        <w:rPr>
          <w:noProof/>
          <w:color w:val="4472C4" w:themeColor="accent5"/>
          <w:sz w:val="32"/>
          <w:szCs w:val="32"/>
        </w:rPr>
        <mc:AlternateContent>
          <mc:Choice Requires="wps">
            <w:drawing>
              <wp:anchor distT="0" distB="0" distL="114300" distR="114300" simplePos="0" relativeHeight="251661312" behindDoc="0" locked="0" layoutInCell="1" allowOverlap="1" wp14:anchorId="7512FC43" wp14:editId="7464908C">
                <wp:simplePos x="0" y="0"/>
                <wp:positionH relativeFrom="margin">
                  <wp:posOffset>4781673</wp:posOffset>
                </wp:positionH>
                <wp:positionV relativeFrom="paragraph">
                  <wp:posOffset>204633</wp:posOffset>
                </wp:positionV>
                <wp:extent cx="2088515" cy="955407"/>
                <wp:effectExtent l="0" t="0" r="26035" b="16510"/>
                <wp:wrapNone/>
                <wp:docPr id="14" name="Rectangle: Rounded Corners 14"/>
                <wp:cNvGraphicFramePr/>
                <a:graphic xmlns:a="http://schemas.openxmlformats.org/drawingml/2006/main">
                  <a:graphicData uri="http://schemas.microsoft.com/office/word/2010/wordprocessingShape">
                    <wps:wsp>
                      <wps:cNvSpPr/>
                      <wps:spPr>
                        <a:xfrm>
                          <a:off x="0" y="0"/>
                          <a:ext cx="2088515" cy="9554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C5904"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URLs</w:t>
                            </w:r>
                          </w:p>
                          <w:p w14:paraId="632FDF38" w14:textId="77777777" w:rsidR="00674203" w:rsidRPr="00EC64B2" w:rsidRDefault="00674203" w:rsidP="00674203">
                            <w:pPr>
                              <w:pStyle w:val="ListParagraph"/>
                              <w:ind w:left="380"/>
                              <w:rPr>
                                <w:color w:val="000000" w:themeColor="text1"/>
                                <w:sz w:val="32"/>
                                <w:szCs w:val="32"/>
                              </w:rPr>
                            </w:pPr>
                          </w:p>
                          <w:p w14:paraId="3E934F58"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12FC43" id="Rectangle: Rounded Corners 14" o:spid="_x0000_s1028" style="position:absolute;left:0;text-align:left;margin-left:376.5pt;margin-top:16.1pt;width:164.45pt;height:75.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" fillcolor="#5b9bd5 [3204]" strokecolor="#1f4d78 [1604]" strokeweight="1pt">
                <v:stroke joinstyle="miter"/>
                <v:textbox>
                  <w:txbxContent>
                    <w:p w14:paraId="613C5904"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URLs</w:t>
                      </w:r>
                    </w:p>
                    <w:p w14:paraId="632FDF38" w14:textId="77777777" w:rsidR="00674203" w:rsidRPr="00EC64B2" w:rsidRDefault="00674203" w:rsidP="00674203">
                      <w:pPr>
                        <w:pStyle w:val="ListParagraph"/>
                        <w:ind w:left="380"/>
                        <w:rPr>
                          <w:color w:val="000000" w:themeColor="text1"/>
                          <w:sz w:val="32"/>
                          <w:szCs w:val="32"/>
                        </w:rPr>
                      </w:pPr>
                    </w:p>
                    <w:p w14:paraId="3E934F58" w14:textId="77777777" w:rsidR="00674203" w:rsidRDefault="00674203" w:rsidP="00674203">
                      <w:pPr>
                        <w:jc w:val="center"/>
                      </w:pPr>
                    </w:p>
                  </w:txbxContent>
                </v:textbox>
                <w10:wrap anchorx="margin"/>
              </v:roundrect>
            </w:pict>
          </mc:Fallback>
        </mc:AlternateContent>
      </w:r>
    </w:p>
    <w:p w14:paraId="7C6E4C93" w14:textId="77777777" w:rsidR="00674203" w:rsidRPr="00EC64B2" w:rsidRDefault="00674203" w:rsidP="00674203">
      <w:pPr>
        <w:pStyle w:val="ListParagraph"/>
        <w:ind w:left="380"/>
        <w:rPr>
          <w:color w:val="000000" w:themeColor="text1"/>
          <w:sz w:val="32"/>
          <w:szCs w:val="32"/>
        </w:rPr>
      </w:pPr>
    </w:p>
    <w:p w14:paraId="2E7C949F" w14:textId="77777777" w:rsidR="00674203" w:rsidRPr="00EC64B2"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3600" behindDoc="0" locked="0" layoutInCell="1" allowOverlap="1" wp14:anchorId="510A2E97" wp14:editId="0EAA27B5">
                <wp:simplePos x="0" y="0"/>
                <wp:positionH relativeFrom="column">
                  <wp:posOffset>4294820</wp:posOffset>
                </wp:positionH>
                <wp:positionV relativeFrom="paragraph">
                  <wp:posOffset>129092</wp:posOffset>
                </wp:positionV>
                <wp:extent cx="478173" cy="243281"/>
                <wp:effectExtent l="0" t="19050" r="36195" b="42545"/>
                <wp:wrapNone/>
                <wp:docPr id="28" name="Arrow: Right 28"/>
                <wp:cNvGraphicFramePr/>
                <a:graphic xmlns:a="http://schemas.openxmlformats.org/drawingml/2006/main">
                  <a:graphicData uri="http://schemas.microsoft.com/office/word/2010/wordprocessingShape">
                    <wps:wsp>
                      <wps:cNvSpPr/>
                      <wps:spPr>
                        <a:xfrm>
                          <a:off x="0" y="0"/>
                          <a:ext cx="478173" cy="2432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74B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338.15pt;margin-top:10.15pt;width:37.65pt;height:19.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" adj="16105" fillcolor="#5b9bd5 [3204]" strokecolor="#1f4d78 [1604]" strokeweight="1pt"/>
            </w:pict>
          </mc:Fallback>
        </mc:AlternateContent>
      </w:r>
      <w:r>
        <w:rPr>
          <w:noProof/>
          <w:color w:val="000000" w:themeColor="text1"/>
          <w:sz w:val="32"/>
          <w:szCs w:val="32"/>
        </w:rPr>
        <mc:AlternateContent>
          <mc:Choice Requires="wps">
            <w:drawing>
              <wp:anchor distT="0" distB="0" distL="114300" distR="114300" simplePos="0" relativeHeight="251672576" behindDoc="0" locked="0" layoutInCell="1" allowOverlap="1" wp14:anchorId="30C1FDDB" wp14:editId="1D348FC1">
                <wp:simplePos x="0" y="0"/>
                <wp:positionH relativeFrom="column">
                  <wp:posOffset>1686187</wp:posOffset>
                </wp:positionH>
                <wp:positionV relativeFrom="paragraph">
                  <wp:posOffset>27567</wp:posOffset>
                </wp:positionV>
                <wp:extent cx="478173" cy="243281"/>
                <wp:effectExtent l="0" t="19050" r="36195" b="42545"/>
                <wp:wrapNone/>
                <wp:docPr id="27" name="Arrow: Right 27"/>
                <wp:cNvGraphicFramePr/>
                <a:graphic xmlns:a="http://schemas.openxmlformats.org/drawingml/2006/main">
                  <a:graphicData uri="http://schemas.microsoft.com/office/word/2010/wordprocessingShape">
                    <wps:wsp>
                      <wps:cNvSpPr/>
                      <wps:spPr>
                        <a:xfrm>
                          <a:off x="0" y="0"/>
                          <a:ext cx="478173" cy="2432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4C461" id="Arrow: Right 27" o:spid="_x0000_s1026" type="#_x0000_t13" style="position:absolute;margin-left:132.75pt;margin-top:2.15pt;width:37.65pt;height:19.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" adj="16105" fillcolor="#5b9bd5 [3204]" strokecolor="#1f4d78 [1604]" strokeweight="1pt"/>
            </w:pict>
          </mc:Fallback>
        </mc:AlternateContent>
      </w:r>
    </w:p>
    <w:p w14:paraId="7C5E5CEB" w14:textId="77777777" w:rsidR="00674203" w:rsidRPr="00EC64B2" w:rsidRDefault="00674203" w:rsidP="00674203">
      <w:pPr>
        <w:pStyle w:val="ListParagraph"/>
        <w:ind w:left="380"/>
        <w:rPr>
          <w:color w:val="000000" w:themeColor="text1"/>
          <w:sz w:val="32"/>
          <w:szCs w:val="32"/>
        </w:rPr>
      </w:pPr>
    </w:p>
    <w:p w14:paraId="4B1F9650" w14:textId="77777777" w:rsidR="00674203"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4624" behindDoc="0" locked="0" layoutInCell="1" allowOverlap="1" wp14:anchorId="047BA6C0" wp14:editId="16B8B9BE">
                <wp:simplePos x="0" y="0"/>
                <wp:positionH relativeFrom="column">
                  <wp:posOffset>5591245</wp:posOffset>
                </wp:positionH>
                <wp:positionV relativeFrom="paragraph">
                  <wp:posOffset>227491</wp:posOffset>
                </wp:positionV>
                <wp:extent cx="310347" cy="184511"/>
                <wp:effectExtent l="5715" t="0" r="38735" b="38735"/>
                <wp:wrapNone/>
                <wp:docPr id="36" name="Arrow: Right 36"/>
                <wp:cNvGraphicFramePr/>
                <a:graphic xmlns:a="http://schemas.openxmlformats.org/drawingml/2006/main">
                  <a:graphicData uri="http://schemas.microsoft.com/office/word/2010/wordprocessingShape">
                    <wps:wsp>
                      <wps:cNvSpPr/>
                      <wps:spPr>
                        <a:xfrm rot="5400000">
                          <a:off x="0" y="0"/>
                          <a:ext cx="310347" cy="1845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806C" id="Arrow: Right 36" o:spid="_x0000_s1026" type="#_x0000_t13" style="position:absolute;margin-left:440.25pt;margin-top:17.9pt;width:24.45pt;height:14.5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" adj="15179" fillcolor="#5b9bd5 [3204]" strokecolor="#1f4d78 [1604]" strokeweight="1pt"/>
            </w:pict>
          </mc:Fallback>
        </mc:AlternateContent>
      </w:r>
    </w:p>
    <w:p w14:paraId="15D6471E" w14:textId="77777777" w:rsidR="00674203" w:rsidRDefault="00674203" w:rsidP="00674203">
      <w:pPr>
        <w:pStyle w:val="ListParagraph"/>
        <w:ind w:left="380"/>
        <w:rPr>
          <w:color w:val="000000" w:themeColor="text1"/>
          <w:sz w:val="32"/>
          <w:szCs w:val="32"/>
        </w:rPr>
      </w:pPr>
      <w:r>
        <w:rPr>
          <w:noProof/>
          <w:color w:val="4472C4" w:themeColor="accent5"/>
          <w:sz w:val="32"/>
          <w:szCs w:val="32"/>
        </w:rPr>
        <mc:AlternateContent>
          <mc:Choice Requires="wps">
            <w:drawing>
              <wp:anchor distT="0" distB="0" distL="114300" distR="114300" simplePos="0" relativeHeight="251665408" behindDoc="0" locked="0" layoutInCell="1" allowOverlap="1" wp14:anchorId="47BA6505" wp14:editId="54C25718">
                <wp:simplePos x="0" y="0"/>
                <wp:positionH relativeFrom="column">
                  <wp:posOffset>-478172</wp:posOffset>
                </wp:positionH>
                <wp:positionV relativeFrom="paragraph">
                  <wp:posOffset>256470</wp:posOffset>
                </wp:positionV>
                <wp:extent cx="2088515" cy="914400"/>
                <wp:effectExtent l="0" t="0" r="26035" b="19050"/>
                <wp:wrapNone/>
                <wp:docPr id="19" name="Rectangle: Rounded Corners 19"/>
                <wp:cNvGraphicFramePr/>
                <a:graphic xmlns:a="http://schemas.openxmlformats.org/drawingml/2006/main">
                  <a:graphicData uri="http://schemas.microsoft.com/office/word/2010/wordprocessingShape">
                    <wps:wsp>
                      <wps:cNvSpPr/>
                      <wps:spPr>
                        <a:xfrm>
                          <a:off x="0" y="0"/>
                          <a:ext cx="208851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7C14E"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Migrations</w:t>
                            </w:r>
                          </w:p>
                          <w:p w14:paraId="259F9B1D" w14:textId="77777777" w:rsidR="00674203" w:rsidRPr="00EC64B2" w:rsidRDefault="00674203" w:rsidP="00674203">
                            <w:pPr>
                              <w:pStyle w:val="ListParagraph"/>
                              <w:ind w:left="380"/>
                              <w:rPr>
                                <w:color w:val="000000" w:themeColor="text1"/>
                                <w:sz w:val="32"/>
                                <w:szCs w:val="32"/>
                              </w:rPr>
                            </w:pPr>
                          </w:p>
                          <w:p w14:paraId="770E6FD7"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A6505" id="Rectangle: Rounded Corners 19" o:spid="_x0000_s1029" style="position:absolute;left:0;text-align:left;margin-left:-37.65pt;margin-top:20.2pt;width:164.45pt;height:1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" fillcolor="#5b9bd5 [3204]" strokecolor="#1f4d78 [1604]" strokeweight="1pt">
                <v:stroke joinstyle="miter"/>
                <v:textbox>
                  <w:txbxContent>
                    <w:p w14:paraId="3457C14E"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Migrations</w:t>
                      </w:r>
                    </w:p>
                    <w:p w14:paraId="259F9B1D" w14:textId="77777777" w:rsidR="00674203" w:rsidRPr="00EC64B2" w:rsidRDefault="00674203" w:rsidP="00674203">
                      <w:pPr>
                        <w:pStyle w:val="ListParagraph"/>
                        <w:ind w:left="380"/>
                        <w:rPr>
                          <w:color w:val="000000" w:themeColor="text1"/>
                          <w:sz w:val="32"/>
                          <w:szCs w:val="32"/>
                        </w:rPr>
                      </w:pPr>
                    </w:p>
                    <w:p w14:paraId="770E6FD7" w14:textId="77777777" w:rsidR="00674203" w:rsidRDefault="00674203" w:rsidP="00674203">
                      <w:pPr>
                        <w:jc w:val="center"/>
                      </w:pPr>
                    </w:p>
                  </w:txbxContent>
                </v:textbox>
              </v:roundrect>
            </w:pict>
          </mc:Fallback>
        </mc:AlternateContent>
      </w:r>
      <w:r>
        <w:rPr>
          <w:noProof/>
          <w:color w:val="4472C4" w:themeColor="accent5"/>
          <w:sz w:val="32"/>
          <w:szCs w:val="32"/>
        </w:rPr>
        <mc:AlternateContent>
          <mc:Choice Requires="wps">
            <w:drawing>
              <wp:anchor distT="0" distB="0" distL="114300" distR="114300" simplePos="0" relativeHeight="251664384" behindDoc="0" locked="0" layoutInCell="1" allowOverlap="1" wp14:anchorId="3E940B3C" wp14:editId="507FDCA1">
                <wp:simplePos x="0" y="0"/>
                <wp:positionH relativeFrom="page">
                  <wp:align>right</wp:align>
                </wp:positionH>
                <wp:positionV relativeFrom="paragraph">
                  <wp:posOffset>252264</wp:posOffset>
                </wp:positionV>
                <wp:extent cx="2088515" cy="947420"/>
                <wp:effectExtent l="0" t="0" r="26035" b="24130"/>
                <wp:wrapNone/>
                <wp:docPr id="17" name="Rectangle: Rounded Corners 17"/>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56FCE"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Views   </w:t>
                            </w:r>
                          </w:p>
                          <w:p w14:paraId="1FFF36D6"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40B3C" id="Rectangle: Rounded Corners 17" o:spid="_x0000_s1030" style="position:absolute;left:0;text-align:left;margin-left:113.25pt;margin-top:19.85pt;width:164.45pt;height:74.6pt;z-index:251664384;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9D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" fillcolor="#5b9bd5 [3204]" strokecolor="#1f4d78 [1604]" strokeweight="1pt">
                <v:stroke joinstyle="miter"/>
                <v:textbox>
                  <w:txbxContent>
                    <w:p w14:paraId="7FE56FCE"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Views   </w:t>
                      </w:r>
                    </w:p>
                    <w:p w14:paraId="1FFF36D6" w14:textId="77777777" w:rsidR="00674203" w:rsidRDefault="00674203" w:rsidP="00674203">
                      <w:pPr>
                        <w:jc w:val="center"/>
                      </w:pPr>
                    </w:p>
                  </w:txbxContent>
                </v:textbox>
                <w10:wrap anchorx="page"/>
              </v:roundrect>
            </w:pict>
          </mc:Fallback>
        </mc:AlternateContent>
      </w:r>
      <w:r>
        <w:rPr>
          <w:color w:val="000000" w:themeColor="text1"/>
          <w:sz w:val="32"/>
          <w:szCs w:val="32"/>
        </w:rPr>
        <w:t xml:space="preserve">                                                          </w:t>
      </w:r>
    </w:p>
    <w:p w14:paraId="58730B62" w14:textId="77777777" w:rsidR="00674203" w:rsidRPr="00EC64B2" w:rsidRDefault="00674203" w:rsidP="00674203">
      <w:pPr>
        <w:pStyle w:val="ListParagraph"/>
        <w:ind w:left="380"/>
        <w:rPr>
          <w:color w:val="000000" w:themeColor="text1"/>
          <w:sz w:val="32"/>
          <w:szCs w:val="32"/>
        </w:rPr>
      </w:pPr>
      <w:r>
        <w:rPr>
          <w:noProof/>
          <w:color w:val="4472C4" w:themeColor="accent5"/>
          <w:sz w:val="32"/>
          <w:szCs w:val="32"/>
        </w:rPr>
        <mc:AlternateContent>
          <mc:Choice Requires="wps">
            <w:drawing>
              <wp:anchor distT="0" distB="0" distL="114300" distR="114300" simplePos="0" relativeHeight="251671552" behindDoc="0" locked="0" layoutInCell="1" allowOverlap="1" wp14:anchorId="543FF28A" wp14:editId="3448811C">
                <wp:simplePos x="0" y="0"/>
                <wp:positionH relativeFrom="column">
                  <wp:posOffset>2189136</wp:posOffset>
                </wp:positionH>
                <wp:positionV relativeFrom="paragraph">
                  <wp:posOffset>10160</wp:posOffset>
                </wp:positionV>
                <wp:extent cx="2088515" cy="947420"/>
                <wp:effectExtent l="0" t="0" r="26035" b="24130"/>
                <wp:wrapNone/>
                <wp:docPr id="26" name="Rectangle: Rounded Corners 26"/>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7731B"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Models </w:t>
                            </w:r>
                          </w:p>
                          <w:p w14:paraId="76379198"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FF28A" id="Rectangle: Rounded Corners 26" o:spid="_x0000_s1031" style="position:absolute;left:0;text-align:left;margin-left:172.35pt;margin-top:.8pt;width:164.45pt;height:74.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hfO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" fillcolor="#5b9bd5 [3204]" strokecolor="#1f4d78 [1604]" strokeweight="1pt">
                <v:stroke joinstyle="miter"/>
                <v:textbox>
                  <w:txbxContent>
                    <w:p w14:paraId="1CE7731B"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 xml:space="preserve">Models </w:t>
                      </w:r>
                    </w:p>
                    <w:p w14:paraId="76379198" w14:textId="77777777" w:rsidR="00674203" w:rsidRDefault="00674203" w:rsidP="00674203">
                      <w:pPr>
                        <w:jc w:val="center"/>
                      </w:pPr>
                    </w:p>
                  </w:txbxContent>
                </v:textbox>
              </v:roundrect>
            </w:pict>
          </mc:Fallback>
        </mc:AlternateContent>
      </w:r>
    </w:p>
    <w:p w14:paraId="5088A55D" w14:textId="77777777" w:rsidR="00674203"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82816" behindDoc="0" locked="0" layoutInCell="1" allowOverlap="1" wp14:anchorId="5C8DD501" wp14:editId="48316C4B">
                <wp:simplePos x="0" y="0"/>
                <wp:positionH relativeFrom="column">
                  <wp:posOffset>1627464</wp:posOffset>
                </wp:positionH>
                <wp:positionV relativeFrom="paragraph">
                  <wp:posOffset>115144</wp:posOffset>
                </wp:positionV>
                <wp:extent cx="555928" cy="273954"/>
                <wp:effectExtent l="19050" t="19050" r="15875" b="31115"/>
                <wp:wrapNone/>
                <wp:docPr id="44" name="Arrow: Right 44"/>
                <wp:cNvGraphicFramePr/>
                <a:graphic xmlns:a="http://schemas.openxmlformats.org/drawingml/2006/main">
                  <a:graphicData uri="http://schemas.microsoft.com/office/word/2010/wordprocessingShape">
                    <wps:wsp>
                      <wps:cNvSpPr/>
                      <wps:spPr>
                        <a:xfrm rot="10800000">
                          <a:off x="0" y="0"/>
                          <a:ext cx="555928" cy="2739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7C42" id="Arrow: Right 44" o:spid="_x0000_s1026" type="#_x0000_t13" style="position:absolute;margin-left:128.15pt;margin-top:9.05pt;width:43.75pt;height:21.5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" adj="16278" fillcolor="#5b9bd5 [3204]" strokecolor="#1f4d78 [1604]" strokeweight="1pt"/>
            </w:pict>
          </mc:Fallback>
        </mc:AlternateContent>
      </w:r>
      <w:r>
        <w:rPr>
          <w:noProof/>
          <w:color w:val="000000" w:themeColor="text1"/>
          <w:sz w:val="32"/>
          <w:szCs w:val="32"/>
        </w:rPr>
        <mc:AlternateContent>
          <mc:Choice Requires="wps">
            <w:drawing>
              <wp:anchor distT="0" distB="0" distL="114300" distR="114300" simplePos="0" relativeHeight="251678720" behindDoc="0" locked="0" layoutInCell="1" allowOverlap="1" wp14:anchorId="2B14466D" wp14:editId="43DE7A85">
                <wp:simplePos x="0" y="0"/>
                <wp:positionH relativeFrom="column">
                  <wp:posOffset>4252456</wp:posOffset>
                </wp:positionH>
                <wp:positionV relativeFrom="paragraph">
                  <wp:posOffset>131444</wp:posOffset>
                </wp:positionV>
                <wp:extent cx="478155" cy="257786"/>
                <wp:effectExtent l="19050" t="19050" r="17145" b="47625"/>
                <wp:wrapNone/>
                <wp:docPr id="40" name="Arrow: Right 40"/>
                <wp:cNvGraphicFramePr/>
                <a:graphic xmlns:a="http://schemas.openxmlformats.org/drawingml/2006/main">
                  <a:graphicData uri="http://schemas.microsoft.com/office/word/2010/wordprocessingShape">
                    <wps:wsp>
                      <wps:cNvSpPr/>
                      <wps:spPr>
                        <a:xfrm rot="10800000">
                          <a:off x="0" y="0"/>
                          <a:ext cx="478155" cy="257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3D79F6" id="Arrow: Right 40" o:spid="_x0000_s1026" type="#_x0000_t13" style="position:absolute;margin-left:334.85pt;margin-top:10.35pt;width:37.65pt;height:20.3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" adj="15777" fillcolor="#5b9bd5 [3204]" strokecolor="#1f4d78 [1604]" strokeweight="1pt"/>
            </w:pict>
          </mc:Fallback>
        </mc:AlternateContent>
      </w:r>
    </w:p>
    <w:p w14:paraId="253CB6CE" w14:textId="77777777" w:rsidR="00674203" w:rsidRDefault="00674203" w:rsidP="00674203">
      <w:pPr>
        <w:pStyle w:val="ListParagraph"/>
        <w:ind w:left="380"/>
        <w:rPr>
          <w:color w:val="000000" w:themeColor="text1"/>
          <w:sz w:val="32"/>
          <w:szCs w:val="32"/>
        </w:rPr>
      </w:pPr>
    </w:p>
    <w:p w14:paraId="253DC465" w14:textId="77777777" w:rsidR="00674203" w:rsidRDefault="00674203" w:rsidP="00674203">
      <w:pPr>
        <w:pStyle w:val="ListParagraph"/>
        <w:ind w:left="380"/>
        <w:rPr>
          <w:color w:val="000000" w:themeColor="text1"/>
          <w:sz w:val="32"/>
          <w:szCs w:val="32"/>
        </w:rPr>
      </w:pPr>
    </w:p>
    <w:p w14:paraId="4DA41C13" w14:textId="77777777" w:rsidR="00674203"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5648" behindDoc="0" locked="0" layoutInCell="1" allowOverlap="1" wp14:anchorId="490F1FA0" wp14:editId="643D18C3">
                <wp:simplePos x="0" y="0"/>
                <wp:positionH relativeFrom="column">
                  <wp:posOffset>134222</wp:posOffset>
                </wp:positionH>
                <wp:positionV relativeFrom="paragraph">
                  <wp:posOffset>56551</wp:posOffset>
                </wp:positionV>
                <wp:extent cx="536925" cy="285196"/>
                <wp:effectExtent l="0" t="7620" r="46355" b="46355"/>
                <wp:wrapNone/>
                <wp:docPr id="37" name="Arrow: Right 37"/>
                <wp:cNvGraphicFramePr/>
                <a:graphic xmlns:a="http://schemas.openxmlformats.org/drawingml/2006/main">
                  <a:graphicData uri="http://schemas.microsoft.com/office/word/2010/wordprocessingShape">
                    <wps:wsp>
                      <wps:cNvSpPr/>
                      <wps:spPr>
                        <a:xfrm rot="5400000">
                          <a:off x="0" y="0"/>
                          <a:ext cx="536925" cy="2851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B3D3D" id="Arrow: Right 37" o:spid="_x0000_s1026" type="#_x0000_t13" style="position:absolute;margin-left:10.55pt;margin-top:4.45pt;width:42.3pt;height:22.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" adj="15863" fillcolor="#5b9bd5 [3204]" strokecolor="#1f4d78 [1604]" strokeweight="1pt"/>
            </w:pict>
          </mc:Fallback>
        </mc:AlternateContent>
      </w:r>
    </w:p>
    <w:p w14:paraId="2BD5E663" w14:textId="77777777" w:rsidR="00674203" w:rsidRDefault="00674203" w:rsidP="00674203">
      <w:pPr>
        <w:pStyle w:val="ListParagraph"/>
        <w:ind w:left="380"/>
        <w:rPr>
          <w:color w:val="000000" w:themeColor="text1"/>
          <w:sz w:val="32"/>
          <w:szCs w:val="32"/>
        </w:rPr>
      </w:pPr>
    </w:p>
    <w:p w14:paraId="47F42381" w14:textId="77777777" w:rsidR="00674203" w:rsidRDefault="00674203" w:rsidP="00674203">
      <w:pPr>
        <w:pStyle w:val="ListParagraph"/>
        <w:ind w:left="380"/>
        <w:rPr>
          <w:color w:val="000000" w:themeColor="text1"/>
          <w:sz w:val="32"/>
          <w:szCs w:val="32"/>
        </w:rPr>
      </w:pPr>
      <w:r>
        <w:rPr>
          <w:noProof/>
          <w:color w:val="4472C4" w:themeColor="accent5"/>
          <w:sz w:val="32"/>
          <w:szCs w:val="32"/>
        </w:rPr>
        <mc:AlternateContent>
          <mc:Choice Requires="wps">
            <w:drawing>
              <wp:anchor distT="0" distB="0" distL="114300" distR="114300" simplePos="0" relativeHeight="251666432" behindDoc="0" locked="0" layoutInCell="1" allowOverlap="1" wp14:anchorId="16EBD04D" wp14:editId="6FA2DD2E">
                <wp:simplePos x="0" y="0"/>
                <wp:positionH relativeFrom="page">
                  <wp:posOffset>439420</wp:posOffset>
                </wp:positionH>
                <wp:positionV relativeFrom="paragraph">
                  <wp:posOffset>118040</wp:posOffset>
                </wp:positionV>
                <wp:extent cx="2088515" cy="947420"/>
                <wp:effectExtent l="0" t="0" r="26035" b="24130"/>
                <wp:wrapNone/>
                <wp:docPr id="20" name="Rectangle: Rounded Corners 20"/>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97CAA"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Register Adimin</w:t>
                            </w:r>
                          </w:p>
                          <w:p w14:paraId="4E9056C1"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BD04D" id="Rectangle: Rounded Corners 20" o:spid="_x0000_s1032" style="position:absolute;left:0;text-align:left;margin-left:34.6pt;margin-top:9.3pt;width:164.45pt;height:74.6pt;z-index:25166643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" fillcolor="#5b9bd5 [3204]" strokecolor="#1f4d78 [1604]" strokeweight="1pt">
                <v:stroke joinstyle="miter"/>
                <v:textbox>
                  <w:txbxContent>
                    <w:p w14:paraId="4CD97CAA"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Register Adimin</w:t>
                      </w:r>
                    </w:p>
                    <w:p w14:paraId="4E9056C1" w14:textId="77777777" w:rsidR="00674203" w:rsidRDefault="00674203" w:rsidP="00674203">
                      <w:pPr>
                        <w:jc w:val="center"/>
                      </w:pPr>
                    </w:p>
                  </w:txbxContent>
                </v:textbox>
                <w10:wrap anchorx="page"/>
              </v:roundrect>
            </w:pict>
          </mc:Fallback>
        </mc:AlternateContent>
      </w:r>
      <w:r>
        <w:rPr>
          <w:noProof/>
          <w:color w:val="4472C4" w:themeColor="accent5"/>
          <w:sz w:val="32"/>
          <w:szCs w:val="32"/>
        </w:rPr>
        <mc:AlternateContent>
          <mc:Choice Requires="wps">
            <w:drawing>
              <wp:anchor distT="0" distB="0" distL="114300" distR="114300" simplePos="0" relativeHeight="251663360" behindDoc="0" locked="0" layoutInCell="1" allowOverlap="1" wp14:anchorId="560C2B4A" wp14:editId="2BE5A035">
                <wp:simplePos x="0" y="0"/>
                <wp:positionH relativeFrom="page">
                  <wp:align>right</wp:align>
                </wp:positionH>
                <wp:positionV relativeFrom="paragraph">
                  <wp:posOffset>72478</wp:posOffset>
                </wp:positionV>
                <wp:extent cx="2088515" cy="947420"/>
                <wp:effectExtent l="0" t="0" r="26035" b="24130"/>
                <wp:wrapNone/>
                <wp:docPr id="16" name="Rectangle: Rounded Corners 16"/>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D1184" w14:textId="77777777" w:rsidR="00674203" w:rsidRPr="0077068B" w:rsidRDefault="00674203" w:rsidP="00674203">
                            <w:pPr>
                              <w:rPr>
                                <w:color w:val="000000" w:themeColor="text1"/>
                                <w:sz w:val="32"/>
                                <w:szCs w:val="32"/>
                              </w:rPr>
                            </w:pPr>
                            <w:r>
                              <w:rPr>
                                <w:color w:val="000000" w:themeColor="text1"/>
                                <w:sz w:val="32"/>
                                <w:szCs w:val="32"/>
                              </w:rPr>
                              <w:t>Ckeditor</w:t>
                            </w:r>
                          </w:p>
                          <w:p w14:paraId="1775C1E8"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C2B4A" id="Rectangle: Rounded Corners 16" o:spid="_x0000_s1033" style="position:absolute;left:0;text-align:left;margin-left:113.25pt;margin-top:5.7pt;width:164.45pt;height:74.6pt;z-index:251663360;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YO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" fillcolor="#5b9bd5 [3204]" strokecolor="#1f4d78 [1604]" strokeweight="1pt">
                <v:stroke joinstyle="miter"/>
                <v:textbox>
                  <w:txbxContent>
                    <w:p w14:paraId="125D1184" w14:textId="77777777" w:rsidR="00674203" w:rsidRPr="0077068B" w:rsidRDefault="00674203" w:rsidP="00674203">
                      <w:pPr>
                        <w:rPr>
                          <w:color w:val="000000" w:themeColor="text1"/>
                          <w:sz w:val="32"/>
                          <w:szCs w:val="32"/>
                        </w:rPr>
                      </w:pPr>
                      <w:r>
                        <w:rPr>
                          <w:color w:val="000000" w:themeColor="text1"/>
                          <w:sz w:val="32"/>
                          <w:szCs w:val="32"/>
                        </w:rPr>
                        <w:t>Ckeditor</w:t>
                      </w:r>
                    </w:p>
                    <w:p w14:paraId="1775C1E8" w14:textId="77777777" w:rsidR="00674203" w:rsidRDefault="00674203" w:rsidP="00674203">
                      <w:pPr>
                        <w:jc w:val="center"/>
                      </w:pPr>
                    </w:p>
                  </w:txbxContent>
                </v:textbox>
                <w10:wrap anchorx="page"/>
              </v:roundrect>
            </w:pict>
          </mc:Fallback>
        </mc:AlternateContent>
      </w:r>
      <w:r>
        <w:rPr>
          <w:noProof/>
          <w:color w:val="4472C4" w:themeColor="accent5"/>
          <w:sz w:val="32"/>
          <w:szCs w:val="32"/>
        </w:rPr>
        <mc:AlternateContent>
          <mc:Choice Requires="wps">
            <w:drawing>
              <wp:anchor distT="0" distB="0" distL="114300" distR="114300" simplePos="0" relativeHeight="251662336" behindDoc="0" locked="0" layoutInCell="1" allowOverlap="1" wp14:anchorId="233FE16E" wp14:editId="64B7FA12">
                <wp:simplePos x="0" y="0"/>
                <wp:positionH relativeFrom="column">
                  <wp:posOffset>2164703</wp:posOffset>
                </wp:positionH>
                <wp:positionV relativeFrom="paragraph">
                  <wp:posOffset>136292</wp:posOffset>
                </wp:positionV>
                <wp:extent cx="2088515" cy="947420"/>
                <wp:effectExtent l="0" t="0" r="26035" b="24130"/>
                <wp:wrapNone/>
                <wp:docPr id="15" name="Rectangle: Rounded Corners 15"/>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CA9AA"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Create Superuser</w:t>
                            </w:r>
                          </w:p>
                          <w:p w14:paraId="6425A411"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3FE16E" id="Rectangle: Rounded Corners 15" o:spid="_x0000_s1034" style="position:absolute;left:0;text-align:left;margin-left:170.45pt;margin-top:10.75pt;width:164.45pt;height:74.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" fillcolor="#5b9bd5 [3204]" strokecolor="#1f4d78 [1604]" strokeweight="1pt">
                <v:stroke joinstyle="miter"/>
                <v:textbox>
                  <w:txbxContent>
                    <w:p w14:paraId="1B9CA9AA"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Create Superuser</w:t>
                      </w:r>
                    </w:p>
                    <w:p w14:paraId="6425A411" w14:textId="77777777" w:rsidR="00674203" w:rsidRDefault="00674203" w:rsidP="00674203">
                      <w:pPr>
                        <w:jc w:val="center"/>
                      </w:pPr>
                    </w:p>
                  </w:txbxContent>
                </v:textbox>
              </v:roundrect>
            </w:pict>
          </mc:Fallback>
        </mc:AlternateContent>
      </w:r>
    </w:p>
    <w:p w14:paraId="7C02E6E6" w14:textId="77777777" w:rsidR="00674203" w:rsidRPr="00EC64B2" w:rsidRDefault="00674203" w:rsidP="00674203">
      <w:pPr>
        <w:pStyle w:val="ListParagraph"/>
        <w:ind w:left="380"/>
        <w:rPr>
          <w:color w:val="000000" w:themeColor="text1"/>
          <w:sz w:val="32"/>
          <w:szCs w:val="32"/>
        </w:rPr>
      </w:pPr>
    </w:p>
    <w:p w14:paraId="1660F9FF" w14:textId="77777777" w:rsidR="00674203" w:rsidRPr="00EC64B2"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83840" behindDoc="0" locked="0" layoutInCell="1" allowOverlap="1" wp14:anchorId="01017ED4" wp14:editId="316B28EA">
                <wp:simplePos x="0" y="0"/>
                <wp:positionH relativeFrom="column">
                  <wp:posOffset>1593413</wp:posOffset>
                </wp:positionH>
                <wp:positionV relativeFrom="paragraph">
                  <wp:posOffset>31214</wp:posOffset>
                </wp:positionV>
                <wp:extent cx="528833" cy="299732"/>
                <wp:effectExtent l="0" t="19050" r="43180" b="43180"/>
                <wp:wrapNone/>
                <wp:docPr id="45" name="Arrow: Right 45"/>
                <wp:cNvGraphicFramePr/>
                <a:graphic xmlns:a="http://schemas.openxmlformats.org/drawingml/2006/main">
                  <a:graphicData uri="http://schemas.microsoft.com/office/word/2010/wordprocessingShape">
                    <wps:wsp>
                      <wps:cNvSpPr/>
                      <wps:spPr>
                        <a:xfrm>
                          <a:off x="0" y="0"/>
                          <a:ext cx="528833" cy="2997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2C6" id="Arrow: Right 45" o:spid="_x0000_s1026" type="#_x0000_t13" style="position:absolute;margin-left:125.45pt;margin-top:2.45pt;width:41.65pt;height:2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" adj="15479" fillcolor="#5b9bd5 [3204]" strokecolor="#1f4d78 [1604]" strokeweight="1pt"/>
            </w:pict>
          </mc:Fallback>
        </mc:AlternateContent>
      </w:r>
      <w:r>
        <w:rPr>
          <w:noProof/>
          <w:color w:val="000000" w:themeColor="text1"/>
          <w:sz w:val="32"/>
          <w:szCs w:val="32"/>
        </w:rPr>
        <mc:AlternateContent>
          <mc:Choice Requires="wps">
            <w:drawing>
              <wp:anchor distT="0" distB="0" distL="114300" distR="114300" simplePos="0" relativeHeight="251679744" behindDoc="0" locked="0" layoutInCell="1" allowOverlap="1" wp14:anchorId="770D5EB0" wp14:editId="56F68ECB">
                <wp:simplePos x="0" y="0"/>
                <wp:positionH relativeFrom="column">
                  <wp:posOffset>4254792</wp:posOffset>
                </wp:positionH>
                <wp:positionV relativeFrom="paragraph">
                  <wp:posOffset>31086</wp:posOffset>
                </wp:positionV>
                <wp:extent cx="517829" cy="308121"/>
                <wp:effectExtent l="0" t="19050" r="34925" b="34925"/>
                <wp:wrapNone/>
                <wp:docPr id="41" name="Arrow: Right 41"/>
                <wp:cNvGraphicFramePr/>
                <a:graphic xmlns:a="http://schemas.openxmlformats.org/drawingml/2006/main">
                  <a:graphicData uri="http://schemas.microsoft.com/office/word/2010/wordprocessingShape">
                    <wps:wsp>
                      <wps:cNvSpPr/>
                      <wps:spPr>
                        <a:xfrm>
                          <a:off x="0" y="0"/>
                          <a:ext cx="517829" cy="308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7C7C" id="Arrow: Right 41" o:spid="_x0000_s1026" type="#_x0000_t13" style="position:absolute;margin-left:335pt;margin-top:2.45pt;width:40.7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" adj="15174" fillcolor="#5b9bd5 [3204]" strokecolor="#1f4d78 [1604]" strokeweight="1pt"/>
            </w:pict>
          </mc:Fallback>
        </mc:AlternateContent>
      </w:r>
    </w:p>
    <w:p w14:paraId="2163699B" w14:textId="77777777" w:rsidR="00674203" w:rsidRPr="00EC64B2" w:rsidRDefault="00674203" w:rsidP="00674203">
      <w:pPr>
        <w:pStyle w:val="ListParagraph"/>
        <w:ind w:left="380"/>
        <w:rPr>
          <w:color w:val="000000" w:themeColor="text1"/>
          <w:sz w:val="32"/>
          <w:szCs w:val="32"/>
        </w:rPr>
      </w:pPr>
    </w:p>
    <w:p w14:paraId="7DD71B19" w14:textId="77777777" w:rsidR="00674203" w:rsidRPr="00EC64B2" w:rsidRDefault="00674203" w:rsidP="00674203">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6672" behindDoc="0" locked="0" layoutInCell="1" allowOverlap="1" wp14:anchorId="4BD0E5ED" wp14:editId="28118952">
                <wp:simplePos x="0" y="0"/>
                <wp:positionH relativeFrom="column">
                  <wp:posOffset>5402509</wp:posOffset>
                </wp:positionH>
                <wp:positionV relativeFrom="paragraph">
                  <wp:posOffset>136851</wp:posOffset>
                </wp:positionV>
                <wp:extent cx="536849" cy="301957"/>
                <wp:effectExtent l="0" t="0" r="38100" b="38100"/>
                <wp:wrapNone/>
                <wp:docPr id="38" name="Arrow: Right 38"/>
                <wp:cNvGraphicFramePr/>
                <a:graphic xmlns:a="http://schemas.openxmlformats.org/drawingml/2006/main">
                  <a:graphicData uri="http://schemas.microsoft.com/office/word/2010/wordprocessingShape">
                    <wps:wsp>
                      <wps:cNvSpPr/>
                      <wps:spPr>
                        <a:xfrm rot="5400000">
                          <a:off x="0" y="0"/>
                          <a:ext cx="536849" cy="3019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2B56E" id="Arrow: Right 38" o:spid="_x0000_s1026" type="#_x0000_t13" style="position:absolute;margin-left:425.4pt;margin-top:10.8pt;width:42.25pt;height:23.8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" adj="15525" fillcolor="#5b9bd5 [3204]" strokecolor="#1f4d78 [1604]" strokeweight="1pt"/>
            </w:pict>
          </mc:Fallback>
        </mc:AlternateContent>
      </w:r>
    </w:p>
    <w:p w14:paraId="40378C56" w14:textId="77777777" w:rsidR="00674203" w:rsidRPr="00674203" w:rsidRDefault="00674203" w:rsidP="00674203">
      <w:pPr>
        <w:rPr>
          <w:color w:val="000000" w:themeColor="text1"/>
          <w:sz w:val="32"/>
          <w:szCs w:val="32"/>
        </w:rPr>
      </w:pPr>
      <w:r>
        <w:rPr>
          <w:noProof/>
          <w:color w:val="000000" w:themeColor="text1"/>
        </w:rPr>
        <mc:AlternateContent>
          <mc:Choice Requires="wps">
            <w:drawing>
              <wp:anchor distT="0" distB="0" distL="114300" distR="114300" simplePos="0" relativeHeight="251677696" behindDoc="0" locked="0" layoutInCell="1" allowOverlap="1" wp14:anchorId="43CDC88F" wp14:editId="4893F183">
                <wp:simplePos x="0" y="0"/>
                <wp:positionH relativeFrom="column">
                  <wp:posOffset>16462</wp:posOffset>
                </wp:positionH>
                <wp:positionV relativeFrom="paragraph">
                  <wp:posOffset>1603348</wp:posOffset>
                </wp:positionV>
                <wp:extent cx="897651" cy="402642"/>
                <wp:effectExtent l="0" t="317" r="35877" b="35878"/>
                <wp:wrapNone/>
                <wp:docPr id="39" name="Arrow: Right 39"/>
                <wp:cNvGraphicFramePr/>
                <a:graphic xmlns:a="http://schemas.openxmlformats.org/drawingml/2006/main">
                  <a:graphicData uri="http://schemas.microsoft.com/office/word/2010/wordprocessingShape">
                    <wps:wsp>
                      <wps:cNvSpPr/>
                      <wps:spPr>
                        <a:xfrm rot="5400000">
                          <a:off x="0" y="0"/>
                          <a:ext cx="897651" cy="4026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EB54E" id="Arrow: Right 39" o:spid="_x0000_s1026" type="#_x0000_t13" style="position:absolute;margin-left:1.3pt;margin-top:126.25pt;width:70.7pt;height:31.7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" adj="16756"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6EA50714" wp14:editId="4C0D77F6">
                <wp:simplePos x="0" y="0"/>
                <wp:positionH relativeFrom="column">
                  <wp:posOffset>-518096</wp:posOffset>
                </wp:positionH>
                <wp:positionV relativeFrom="paragraph">
                  <wp:posOffset>2337034</wp:posOffset>
                </wp:positionV>
                <wp:extent cx="2088515" cy="972587"/>
                <wp:effectExtent l="0" t="0" r="26035" b="18415"/>
                <wp:wrapNone/>
                <wp:docPr id="24" name="Rectangle: Rounded Corners 24"/>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3FAB1" w14:textId="77777777" w:rsidR="00674203" w:rsidRDefault="00674203" w:rsidP="00674203">
                            <w:pPr>
                              <w:pStyle w:val="ListParagraph"/>
                              <w:ind w:left="380"/>
                              <w:rPr>
                                <w:color w:val="000000" w:themeColor="text1"/>
                                <w:sz w:val="32"/>
                                <w:szCs w:val="32"/>
                              </w:rPr>
                            </w:pPr>
                            <w:r w:rsidRPr="00EC64B2">
                              <w:rPr>
                                <w:color w:val="000000" w:themeColor="text1"/>
                                <w:sz w:val="32"/>
                                <w:szCs w:val="32"/>
                              </w:rPr>
                              <w:t>End</w:t>
                            </w:r>
                          </w:p>
                          <w:p w14:paraId="00851BF7" w14:textId="77777777" w:rsidR="00674203" w:rsidRPr="00EC64B2" w:rsidRDefault="00674203" w:rsidP="00674203">
                            <w:pPr>
                              <w:pStyle w:val="ListParagraph"/>
                              <w:ind w:left="380"/>
                              <w:rPr>
                                <w:color w:val="000000" w:themeColor="text1"/>
                                <w:sz w:val="32"/>
                                <w:szCs w:val="32"/>
                              </w:rPr>
                            </w:pPr>
                          </w:p>
                          <w:p w14:paraId="0D8E8709"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A50714" id="Rectangle: Rounded Corners 24" o:spid="_x0000_s1035" style="position:absolute;margin-left:-40.8pt;margin-top:184pt;width:164.45pt;height:7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0agIAACo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" fillcolor="#5b9bd5 [3204]" strokecolor="#1f4d78 [1604]" strokeweight="1pt">
                <v:stroke joinstyle="miter"/>
                <v:textbox>
                  <w:txbxContent>
                    <w:p w14:paraId="1313FAB1" w14:textId="77777777" w:rsidR="00674203" w:rsidRDefault="00674203" w:rsidP="00674203">
                      <w:pPr>
                        <w:pStyle w:val="ListParagraph"/>
                        <w:ind w:left="380"/>
                        <w:rPr>
                          <w:color w:val="000000" w:themeColor="text1"/>
                          <w:sz w:val="32"/>
                          <w:szCs w:val="32"/>
                        </w:rPr>
                      </w:pPr>
                      <w:r w:rsidRPr="00EC64B2">
                        <w:rPr>
                          <w:color w:val="000000" w:themeColor="text1"/>
                          <w:sz w:val="32"/>
                          <w:szCs w:val="32"/>
                        </w:rPr>
                        <w:t>End</w:t>
                      </w:r>
                    </w:p>
                    <w:p w14:paraId="00851BF7" w14:textId="77777777" w:rsidR="00674203" w:rsidRPr="00EC64B2" w:rsidRDefault="00674203" w:rsidP="00674203">
                      <w:pPr>
                        <w:pStyle w:val="ListParagraph"/>
                        <w:ind w:left="380"/>
                        <w:rPr>
                          <w:color w:val="000000" w:themeColor="text1"/>
                          <w:sz w:val="32"/>
                          <w:szCs w:val="32"/>
                        </w:rPr>
                      </w:pPr>
                    </w:p>
                    <w:p w14:paraId="0D8E8709" w14:textId="77777777" w:rsidR="00674203" w:rsidRDefault="00674203" w:rsidP="00674203">
                      <w:pPr>
                        <w:jc w:val="cente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BBFEF36" wp14:editId="4D48B219">
                <wp:simplePos x="0" y="0"/>
                <wp:positionH relativeFrom="page">
                  <wp:align>right</wp:align>
                </wp:positionH>
                <wp:positionV relativeFrom="paragraph">
                  <wp:posOffset>348470</wp:posOffset>
                </wp:positionV>
                <wp:extent cx="2088515" cy="972587"/>
                <wp:effectExtent l="0" t="0" r="26035" b="18415"/>
                <wp:wrapNone/>
                <wp:docPr id="21" name="Rectangle: Rounded Corners 21"/>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F0F81" w14:textId="77777777" w:rsidR="00674203" w:rsidRDefault="00674203" w:rsidP="00674203">
                            <w:pPr>
                              <w:pStyle w:val="ListParagraph"/>
                              <w:ind w:left="380"/>
                              <w:rPr>
                                <w:color w:val="000000" w:themeColor="text1"/>
                                <w:sz w:val="32"/>
                                <w:szCs w:val="32"/>
                              </w:rPr>
                            </w:pPr>
                            <w:r>
                              <w:rPr>
                                <w:color w:val="000000" w:themeColor="text1"/>
                                <w:sz w:val="32"/>
                                <w:szCs w:val="32"/>
                              </w:rPr>
                              <w:t>Templates</w:t>
                            </w:r>
                          </w:p>
                          <w:p w14:paraId="1B62A5CA" w14:textId="77777777" w:rsidR="00674203" w:rsidRPr="00EC64B2" w:rsidRDefault="00674203" w:rsidP="00674203">
                            <w:pPr>
                              <w:pStyle w:val="ListParagraph"/>
                              <w:ind w:left="380"/>
                              <w:rPr>
                                <w:color w:val="000000" w:themeColor="text1"/>
                                <w:sz w:val="32"/>
                                <w:szCs w:val="32"/>
                              </w:rPr>
                            </w:pPr>
                          </w:p>
                          <w:p w14:paraId="327EF104"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BFEF36" id="Rectangle: Rounded Corners 21" o:spid="_x0000_s1036" style="position:absolute;margin-left:113.25pt;margin-top:27.45pt;width:164.45pt;height:76.6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" fillcolor="#5b9bd5 [3204]" strokecolor="#1f4d78 [1604]" strokeweight="1pt">
                <v:stroke joinstyle="miter"/>
                <v:textbox>
                  <w:txbxContent>
                    <w:p w14:paraId="2FDF0F81" w14:textId="77777777" w:rsidR="00674203" w:rsidRDefault="00674203" w:rsidP="00674203">
                      <w:pPr>
                        <w:pStyle w:val="ListParagraph"/>
                        <w:ind w:left="380"/>
                        <w:rPr>
                          <w:color w:val="000000" w:themeColor="text1"/>
                          <w:sz w:val="32"/>
                          <w:szCs w:val="32"/>
                        </w:rPr>
                      </w:pPr>
                      <w:r>
                        <w:rPr>
                          <w:color w:val="000000" w:themeColor="text1"/>
                          <w:sz w:val="32"/>
                          <w:szCs w:val="32"/>
                        </w:rPr>
                        <w:t>Templates</w:t>
                      </w:r>
                    </w:p>
                    <w:p w14:paraId="1B62A5CA" w14:textId="77777777" w:rsidR="00674203" w:rsidRPr="00EC64B2" w:rsidRDefault="00674203" w:rsidP="00674203">
                      <w:pPr>
                        <w:pStyle w:val="ListParagraph"/>
                        <w:ind w:left="380"/>
                        <w:rPr>
                          <w:color w:val="000000" w:themeColor="text1"/>
                          <w:sz w:val="32"/>
                          <w:szCs w:val="32"/>
                        </w:rPr>
                      </w:pPr>
                    </w:p>
                    <w:p w14:paraId="327EF104" w14:textId="77777777" w:rsidR="00674203" w:rsidRDefault="00674203" w:rsidP="00674203">
                      <w:pPr>
                        <w:jc w:val="center"/>
                      </w:pPr>
                    </w:p>
                  </w:txbxContent>
                </v:textbox>
                <w10:wrap anchorx="page"/>
              </v:roundrect>
            </w:pict>
          </mc:Fallback>
        </mc:AlternateContent>
      </w:r>
      <w:r>
        <w:rPr>
          <w:noProof/>
        </w:rPr>
        <mc:AlternateContent>
          <mc:Choice Requires="wps">
            <w:drawing>
              <wp:anchor distT="0" distB="0" distL="114300" distR="114300" simplePos="0" relativeHeight="251669504" behindDoc="0" locked="0" layoutInCell="1" allowOverlap="1" wp14:anchorId="78E54DDC" wp14:editId="0FE8D687">
                <wp:simplePos x="0" y="0"/>
                <wp:positionH relativeFrom="page">
                  <wp:posOffset>364397</wp:posOffset>
                </wp:positionH>
                <wp:positionV relativeFrom="paragraph">
                  <wp:posOffset>382538</wp:posOffset>
                </wp:positionV>
                <wp:extent cx="2088515" cy="972587"/>
                <wp:effectExtent l="0" t="0" r="26035" b="18415"/>
                <wp:wrapNone/>
                <wp:docPr id="23" name="Rectangle: Rounded Corners 23"/>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0F23E" w14:textId="77777777" w:rsidR="00674203" w:rsidRDefault="00674203" w:rsidP="00674203">
                            <w:pPr>
                              <w:pStyle w:val="ListParagraph"/>
                              <w:ind w:left="380"/>
                              <w:rPr>
                                <w:color w:val="000000" w:themeColor="text1"/>
                                <w:sz w:val="32"/>
                                <w:szCs w:val="32"/>
                              </w:rPr>
                            </w:pPr>
                            <w:r>
                              <w:rPr>
                                <w:color w:val="000000" w:themeColor="text1"/>
                                <w:sz w:val="32"/>
                                <w:szCs w:val="32"/>
                              </w:rPr>
                              <w:t>Save on SQLite</w:t>
                            </w:r>
                          </w:p>
                          <w:p w14:paraId="188A172B" w14:textId="77777777" w:rsidR="00674203" w:rsidRPr="00EC64B2" w:rsidRDefault="00674203" w:rsidP="00674203">
                            <w:pPr>
                              <w:pStyle w:val="ListParagraph"/>
                              <w:ind w:left="380"/>
                              <w:rPr>
                                <w:color w:val="000000" w:themeColor="text1"/>
                                <w:sz w:val="32"/>
                                <w:szCs w:val="32"/>
                              </w:rPr>
                            </w:pPr>
                          </w:p>
                          <w:p w14:paraId="04A7984D"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E54DDC" id="Rectangle: Rounded Corners 23" o:spid="_x0000_s1037" style="position:absolute;margin-left:28.7pt;margin-top:30.1pt;width:164.45pt;height:76.6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cfagIAACs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" fillcolor="#5b9bd5 [3204]" strokecolor="#1f4d78 [1604]" strokeweight="1pt">
                <v:stroke joinstyle="miter"/>
                <v:textbox>
                  <w:txbxContent>
                    <w:p w14:paraId="4AF0F23E" w14:textId="77777777" w:rsidR="00674203" w:rsidRDefault="00674203" w:rsidP="00674203">
                      <w:pPr>
                        <w:pStyle w:val="ListParagraph"/>
                        <w:ind w:left="380"/>
                        <w:rPr>
                          <w:color w:val="000000" w:themeColor="text1"/>
                          <w:sz w:val="32"/>
                          <w:szCs w:val="32"/>
                        </w:rPr>
                      </w:pPr>
                      <w:r>
                        <w:rPr>
                          <w:color w:val="000000" w:themeColor="text1"/>
                          <w:sz w:val="32"/>
                          <w:szCs w:val="32"/>
                        </w:rPr>
                        <w:t>Save on SQLite</w:t>
                      </w:r>
                    </w:p>
                    <w:p w14:paraId="188A172B" w14:textId="77777777" w:rsidR="00674203" w:rsidRPr="00EC64B2" w:rsidRDefault="00674203" w:rsidP="00674203">
                      <w:pPr>
                        <w:pStyle w:val="ListParagraph"/>
                        <w:ind w:left="380"/>
                        <w:rPr>
                          <w:color w:val="000000" w:themeColor="text1"/>
                          <w:sz w:val="32"/>
                          <w:szCs w:val="32"/>
                        </w:rPr>
                      </w:pPr>
                    </w:p>
                    <w:p w14:paraId="04A7984D" w14:textId="77777777" w:rsidR="00674203" w:rsidRDefault="00674203" w:rsidP="00674203">
                      <w:pPr>
                        <w:jc w:val="center"/>
                      </w:pPr>
                    </w:p>
                  </w:txbxContent>
                </v:textbox>
                <w10:wrap anchorx="page"/>
              </v:roundrect>
            </w:pict>
          </mc:Fallback>
        </mc:AlternateContent>
      </w:r>
      <w:r>
        <w:rPr>
          <w:noProof/>
          <w:color w:val="000000" w:themeColor="text1"/>
        </w:rPr>
        <mc:AlternateContent>
          <mc:Choice Requires="wps">
            <w:drawing>
              <wp:anchor distT="0" distB="0" distL="114300" distR="114300" simplePos="0" relativeHeight="251681792" behindDoc="0" locked="0" layoutInCell="1" allowOverlap="1" wp14:anchorId="727AB834" wp14:editId="68F9A7D0">
                <wp:simplePos x="0" y="0"/>
                <wp:positionH relativeFrom="column">
                  <wp:posOffset>1574393</wp:posOffset>
                </wp:positionH>
                <wp:positionV relativeFrom="paragraph">
                  <wp:posOffset>788472</wp:posOffset>
                </wp:positionV>
                <wp:extent cx="664985" cy="299732"/>
                <wp:effectExtent l="19050" t="19050" r="20955" b="43180"/>
                <wp:wrapNone/>
                <wp:docPr id="43" name="Arrow: Right 43"/>
                <wp:cNvGraphicFramePr/>
                <a:graphic xmlns:a="http://schemas.openxmlformats.org/drawingml/2006/main">
                  <a:graphicData uri="http://schemas.microsoft.com/office/word/2010/wordprocessingShape">
                    <wps:wsp>
                      <wps:cNvSpPr/>
                      <wps:spPr>
                        <a:xfrm rot="10800000">
                          <a:off x="0" y="0"/>
                          <a:ext cx="664985" cy="2997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8F3F0" id="Arrow: Right 43" o:spid="_x0000_s1026" type="#_x0000_t13" style="position:absolute;margin-left:123.95pt;margin-top:62.1pt;width:52.35pt;height:23.6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" adj="16732" fillcolor="#5b9bd5 [3204]" strokecolor="#1f4d78 [1604]" strokeweight="1pt"/>
            </w:pict>
          </mc:Fallback>
        </mc:AlternateContent>
      </w:r>
      <w:r>
        <w:rPr>
          <w:noProof/>
          <w:color w:val="000000" w:themeColor="text1"/>
        </w:rPr>
        <mc:AlternateContent>
          <mc:Choice Requires="wps">
            <w:drawing>
              <wp:anchor distT="0" distB="0" distL="114300" distR="114300" simplePos="0" relativeHeight="251680768" behindDoc="0" locked="0" layoutInCell="1" allowOverlap="1" wp14:anchorId="4CA7B964" wp14:editId="59802192">
                <wp:simplePos x="0" y="0"/>
                <wp:positionH relativeFrom="column">
                  <wp:posOffset>4372935</wp:posOffset>
                </wp:positionH>
                <wp:positionV relativeFrom="paragraph">
                  <wp:posOffset>719711</wp:posOffset>
                </wp:positionV>
                <wp:extent cx="360709" cy="239261"/>
                <wp:effectExtent l="19050" t="19050" r="20320" b="46990"/>
                <wp:wrapNone/>
                <wp:docPr id="42" name="Arrow: Right 42"/>
                <wp:cNvGraphicFramePr/>
                <a:graphic xmlns:a="http://schemas.openxmlformats.org/drawingml/2006/main">
                  <a:graphicData uri="http://schemas.microsoft.com/office/word/2010/wordprocessingShape">
                    <wps:wsp>
                      <wps:cNvSpPr/>
                      <wps:spPr>
                        <a:xfrm rot="10800000">
                          <a:off x="0" y="0"/>
                          <a:ext cx="360709" cy="2392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D8A85" id="Arrow: Right 42" o:spid="_x0000_s1026" type="#_x0000_t13" style="position:absolute;margin-left:344.35pt;margin-top:56.65pt;width:28.4pt;height:18.8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" adj="14436"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2394BBA0" wp14:editId="1BEEBDF2">
                <wp:simplePos x="0" y="0"/>
                <wp:positionH relativeFrom="margin">
                  <wp:posOffset>2241107</wp:posOffset>
                </wp:positionH>
                <wp:positionV relativeFrom="paragraph">
                  <wp:posOffset>376421</wp:posOffset>
                </wp:positionV>
                <wp:extent cx="2088515" cy="972587"/>
                <wp:effectExtent l="0" t="0" r="26035" b="18415"/>
                <wp:wrapNone/>
                <wp:docPr id="22" name="Rectangle: Rounded Corners 22"/>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A86FC"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Take input</w:t>
                            </w:r>
                          </w:p>
                          <w:p w14:paraId="59693030" w14:textId="77777777" w:rsidR="00674203" w:rsidRPr="00EC64B2" w:rsidRDefault="00674203" w:rsidP="00674203">
                            <w:pPr>
                              <w:pStyle w:val="ListParagraph"/>
                              <w:ind w:left="380"/>
                              <w:rPr>
                                <w:color w:val="000000" w:themeColor="text1"/>
                                <w:sz w:val="32"/>
                                <w:szCs w:val="32"/>
                              </w:rPr>
                            </w:pPr>
                          </w:p>
                          <w:p w14:paraId="336A7595" w14:textId="77777777" w:rsidR="00674203" w:rsidRDefault="00674203" w:rsidP="006742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94BBA0" id="Rectangle: Rounded Corners 22" o:spid="_x0000_s1038" style="position:absolute;margin-left:176.45pt;margin-top:29.65pt;width:164.45pt;height:76.6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5SawIAACs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" fillcolor="#5b9bd5 [3204]" strokecolor="#1f4d78 [1604]" strokeweight="1pt">
                <v:stroke joinstyle="miter"/>
                <v:textbox>
                  <w:txbxContent>
                    <w:p w14:paraId="2C8A86FC" w14:textId="77777777" w:rsidR="00674203" w:rsidRPr="00EC64B2" w:rsidRDefault="00674203" w:rsidP="00674203">
                      <w:pPr>
                        <w:pStyle w:val="ListParagraph"/>
                        <w:ind w:left="380"/>
                        <w:rPr>
                          <w:color w:val="000000" w:themeColor="text1"/>
                          <w:sz w:val="32"/>
                          <w:szCs w:val="32"/>
                        </w:rPr>
                      </w:pPr>
                      <w:r>
                        <w:rPr>
                          <w:color w:val="000000" w:themeColor="text1"/>
                          <w:sz w:val="32"/>
                          <w:szCs w:val="32"/>
                        </w:rPr>
                        <w:t>Take input</w:t>
                      </w:r>
                    </w:p>
                    <w:p w14:paraId="59693030" w14:textId="77777777" w:rsidR="00674203" w:rsidRPr="00EC64B2" w:rsidRDefault="00674203" w:rsidP="00674203">
                      <w:pPr>
                        <w:pStyle w:val="ListParagraph"/>
                        <w:ind w:left="380"/>
                        <w:rPr>
                          <w:color w:val="000000" w:themeColor="text1"/>
                          <w:sz w:val="32"/>
                          <w:szCs w:val="32"/>
                        </w:rPr>
                      </w:pPr>
                    </w:p>
                    <w:p w14:paraId="336A7595" w14:textId="77777777" w:rsidR="00674203" w:rsidRDefault="00674203" w:rsidP="00674203">
                      <w:pPr>
                        <w:jc w:val="center"/>
                      </w:pPr>
                    </w:p>
                  </w:txbxContent>
                </v:textbox>
                <w10:wrap anchorx="margin"/>
              </v:roundrect>
            </w:pict>
          </mc:Fallback>
        </mc:AlternateContent>
      </w:r>
      <w:r>
        <w:rPr>
          <w:color w:val="000000" w:themeColor="text1"/>
          <w:sz w:val="32"/>
          <w:szCs w:val="32"/>
        </w:rPr>
        <w:t xml:space="preserve">                                                                                                                                                                                                                                                                                                                                                                                                                                                                                                                                                                                                                                                                                    </w:t>
      </w:r>
    </w:p>
    <w:p w14:paraId="54751E40" w14:textId="7C06EBFA" w:rsidR="00EC64B2" w:rsidRDefault="00674203" w:rsidP="00674203">
      <w:pPr>
        <w:pStyle w:val="ListParagraph"/>
        <w:ind w:left="380"/>
        <w:rPr>
          <w:color w:val="4472C4" w:themeColor="accent5"/>
          <w:sz w:val="52"/>
          <w:szCs w:val="52"/>
        </w:rPr>
      </w:pPr>
      <w:r>
        <w:rPr>
          <w:color w:val="000000" w:themeColor="text1"/>
          <w:sz w:val="32"/>
          <w:szCs w:val="32"/>
        </w:rPr>
        <w:br w:type="column"/>
      </w:r>
      <w:r w:rsidRPr="00674203">
        <w:rPr>
          <w:color w:val="4472C4" w:themeColor="accent5"/>
          <w:sz w:val="52"/>
          <w:szCs w:val="52"/>
        </w:rPr>
        <w:lastRenderedPageBreak/>
        <w:t xml:space="preserve"> </w:t>
      </w:r>
      <w:r w:rsidRPr="00674203">
        <w:rPr>
          <w:color w:val="4472C4" w:themeColor="accent5"/>
          <w:sz w:val="52"/>
          <w:szCs w:val="52"/>
        </w:rPr>
        <w:t>3. Architecture Description</w:t>
      </w:r>
    </w:p>
    <w:p w14:paraId="3097BECC" w14:textId="487F5E04" w:rsidR="00674203" w:rsidRPr="00C7492A" w:rsidRDefault="00674203" w:rsidP="00674203">
      <w:pPr>
        <w:pStyle w:val="ListParagraph"/>
        <w:ind w:left="380"/>
        <w:rPr>
          <w:sz w:val="40"/>
          <w:szCs w:val="40"/>
        </w:rPr>
      </w:pPr>
    </w:p>
    <w:p w14:paraId="5946AB59" w14:textId="6F4FCD30" w:rsidR="00674203" w:rsidRPr="00C7492A" w:rsidRDefault="00674203" w:rsidP="00674203">
      <w:pPr>
        <w:pStyle w:val="ListParagraph"/>
        <w:ind w:left="380"/>
        <w:rPr>
          <w:color w:val="4472C4" w:themeColor="accent5"/>
          <w:sz w:val="36"/>
          <w:szCs w:val="36"/>
        </w:rPr>
      </w:pPr>
      <w:r w:rsidRPr="00C7492A">
        <w:rPr>
          <w:color w:val="4472C4" w:themeColor="accent5"/>
          <w:sz w:val="36"/>
          <w:szCs w:val="36"/>
        </w:rPr>
        <w:t xml:space="preserve">3.1. Django Admin </w:t>
      </w:r>
    </w:p>
    <w:p w14:paraId="637FA23F" w14:textId="328035CF" w:rsidR="00674203" w:rsidRDefault="00674203" w:rsidP="00674203">
      <w:pPr>
        <w:pStyle w:val="ListParagraph"/>
        <w:ind w:left="380"/>
        <w:rPr>
          <w:color w:val="4472C4" w:themeColor="accent5"/>
          <w:sz w:val="28"/>
          <w:szCs w:val="28"/>
        </w:rPr>
      </w:pPr>
    </w:p>
    <w:p w14:paraId="6659E19E" w14:textId="77777777" w:rsidR="006037B8" w:rsidRPr="006037B8" w:rsidRDefault="006037B8" w:rsidP="006037B8">
      <w:pPr>
        <w:pStyle w:val="ListParagraph"/>
        <w:ind w:left="380"/>
        <w:rPr>
          <w:sz w:val="28"/>
          <w:szCs w:val="28"/>
        </w:rPr>
      </w:pPr>
      <w:r w:rsidRPr="006037B8">
        <w:rPr>
          <w:sz w:val="28"/>
          <w:szCs w:val="28"/>
        </w:rPr>
        <w:t xml:space="preserve">   check</w:t>
      </w:r>
    </w:p>
    <w:p w14:paraId="21316A4E" w14:textId="0435646D" w:rsidR="006037B8" w:rsidRPr="006037B8" w:rsidRDefault="006037B8" w:rsidP="006037B8">
      <w:pPr>
        <w:pStyle w:val="ListParagraph"/>
        <w:ind w:left="380"/>
        <w:rPr>
          <w:sz w:val="28"/>
          <w:szCs w:val="28"/>
        </w:rPr>
      </w:pPr>
      <w:r w:rsidRPr="006037B8">
        <w:rPr>
          <w:sz w:val="28"/>
          <w:szCs w:val="28"/>
        </w:rPr>
        <w:t xml:space="preserve">    </w:t>
      </w:r>
      <w:r w:rsidR="00BA08DC" w:rsidRPr="006037B8">
        <w:rPr>
          <w:sz w:val="28"/>
          <w:szCs w:val="28"/>
        </w:rPr>
        <w:t>compile messages</w:t>
      </w:r>
    </w:p>
    <w:p w14:paraId="7FC7E822" w14:textId="77777777" w:rsidR="006037B8" w:rsidRPr="006037B8" w:rsidRDefault="006037B8" w:rsidP="006037B8">
      <w:pPr>
        <w:pStyle w:val="ListParagraph"/>
        <w:ind w:left="380"/>
        <w:rPr>
          <w:sz w:val="28"/>
          <w:szCs w:val="28"/>
        </w:rPr>
      </w:pPr>
      <w:r w:rsidRPr="006037B8">
        <w:rPr>
          <w:sz w:val="28"/>
          <w:szCs w:val="28"/>
        </w:rPr>
        <w:t xml:space="preserve">    createcachetable</w:t>
      </w:r>
    </w:p>
    <w:p w14:paraId="33214A3A" w14:textId="77777777" w:rsidR="006037B8" w:rsidRPr="006037B8" w:rsidRDefault="006037B8" w:rsidP="006037B8">
      <w:pPr>
        <w:pStyle w:val="ListParagraph"/>
        <w:ind w:left="380"/>
        <w:rPr>
          <w:sz w:val="28"/>
          <w:szCs w:val="28"/>
        </w:rPr>
      </w:pPr>
      <w:r w:rsidRPr="006037B8">
        <w:rPr>
          <w:sz w:val="28"/>
          <w:szCs w:val="28"/>
        </w:rPr>
        <w:t xml:space="preserve">    dbshell</w:t>
      </w:r>
    </w:p>
    <w:p w14:paraId="1F295FE0" w14:textId="77777777" w:rsidR="006037B8" w:rsidRPr="006037B8" w:rsidRDefault="006037B8" w:rsidP="006037B8">
      <w:pPr>
        <w:pStyle w:val="ListParagraph"/>
        <w:ind w:left="380"/>
        <w:rPr>
          <w:sz w:val="28"/>
          <w:szCs w:val="28"/>
        </w:rPr>
      </w:pPr>
      <w:r w:rsidRPr="006037B8">
        <w:rPr>
          <w:sz w:val="28"/>
          <w:szCs w:val="28"/>
        </w:rPr>
        <w:t xml:space="preserve">    diffsettings</w:t>
      </w:r>
    </w:p>
    <w:p w14:paraId="114FCED2" w14:textId="77777777" w:rsidR="006037B8" w:rsidRPr="006037B8" w:rsidRDefault="006037B8" w:rsidP="006037B8">
      <w:pPr>
        <w:pStyle w:val="ListParagraph"/>
        <w:ind w:left="380"/>
        <w:rPr>
          <w:sz w:val="28"/>
          <w:szCs w:val="28"/>
        </w:rPr>
      </w:pPr>
      <w:r w:rsidRPr="006037B8">
        <w:rPr>
          <w:sz w:val="28"/>
          <w:szCs w:val="28"/>
        </w:rPr>
        <w:t xml:space="preserve">    dumpdata</w:t>
      </w:r>
    </w:p>
    <w:p w14:paraId="3DBE1BD7" w14:textId="77777777" w:rsidR="006037B8" w:rsidRPr="006037B8" w:rsidRDefault="006037B8" w:rsidP="006037B8">
      <w:pPr>
        <w:pStyle w:val="ListParagraph"/>
        <w:ind w:left="380"/>
        <w:rPr>
          <w:sz w:val="28"/>
          <w:szCs w:val="28"/>
        </w:rPr>
      </w:pPr>
      <w:r w:rsidRPr="006037B8">
        <w:rPr>
          <w:sz w:val="28"/>
          <w:szCs w:val="28"/>
        </w:rPr>
        <w:t xml:space="preserve">    flush</w:t>
      </w:r>
    </w:p>
    <w:p w14:paraId="413EE0DF" w14:textId="77777777" w:rsidR="006037B8" w:rsidRPr="006037B8" w:rsidRDefault="006037B8" w:rsidP="006037B8">
      <w:pPr>
        <w:pStyle w:val="ListParagraph"/>
        <w:ind w:left="380"/>
        <w:rPr>
          <w:sz w:val="28"/>
          <w:szCs w:val="28"/>
        </w:rPr>
      </w:pPr>
      <w:r w:rsidRPr="006037B8">
        <w:rPr>
          <w:sz w:val="28"/>
          <w:szCs w:val="28"/>
        </w:rPr>
        <w:t xml:space="preserve">    inspectdb</w:t>
      </w:r>
    </w:p>
    <w:p w14:paraId="244595B8" w14:textId="77777777" w:rsidR="006037B8" w:rsidRPr="006037B8" w:rsidRDefault="006037B8" w:rsidP="006037B8">
      <w:pPr>
        <w:pStyle w:val="ListParagraph"/>
        <w:ind w:left="380"/>
        <w:rPr>
          <w:sz w:val="28"/>
          <w:szCs w:val="28"/>
        </w:rPr>
      </w:pPr>
      <w:r w:rsidRPr="006037B8">
        <w:rPr>
          <w:sz w:val="28"/>
          <w:szCs w:val="28"/>
        </w:rPr>
        <w:t xml:space="preserve">    loaddata</w:t>
      </w:r>
    </w:p>
    <w:p w14:paraId="1C8D6AFE" w14:textId="77777777" w:rsidR="006037B8" w:rsidRPr="006037B8" w:rsidRDefault="006037B8" w:rsidP="006037B8">
      <w:pPr>
        <w:pStyle w:val="ListParagraph"/>
        <w:ind w:left="380"/>
        <w:rPr>
          <w:sz w:val="28"/>
          <w:szCs w:val="28"/>
        </w:rPr>
      </w:pPr>
      <w:r w:rsidRPr="006037B8">
        <w:rPr>
          <w:sz w:val="28"/>
          <w:szCs w:val="28"/>
        </w:rPr>
        <w:t xml:space="preserve">    makemessages</w:t>
      </w:r>
    </w:p>
    <w:p w14:paraId="784E601F" w14:textId="77777777" w:rsidR="006037B8" w:rsidRPr="006037B8" w:rsidRDefault="006037B8" w:rsidP="006037B8">
      <w:pPr>
        <w:pStyle w:val="ListParagraph"/>
        <w:ind w:left="380"/>
        <w:rPr>
          <w:sz w:val="28"/>
          <w:szCs w:val="28"/>
        </w:rPr>
      </w:pPr>
      <w:r w:rsidRPr="006037B8">
        <w:rPr>
          <w:sz w:val="28"/>
          <w:szCs w:val="28"/>
        </w:rPr>
        <w:t xml:space="preserve">    makemigrations</w:t>
      </w:r>
    </w:p>
    <w:p w14:paraId="71CA7AE5" w14:textId="77777777" w:rsidR="006037B8" w:rsidRPr="006037B8" w:rsidRDefault="006037B8" w:rsidP="006037B8">
      <w:pPr>
        <w:pStyle w:val="ListParagraph"/>
        <w:ind w:left="380"/>
        <w:rPr>
          <w:sz w:val="28"/>
          <w:szCs w:val="28"/>
        </w:rPr>
      </w:pPr>
      <w:r w:rsidRPr="006037B8">
        <w:rPr>
          <w:sz w:val="28"/>
          <w:szCs w:val="28"/>
        </w:rPr>
        <w:t xml:space="preserve">    migrate</w:t>
      </w:r>
    </w:p>
    <w:p w14:paraId="7FD9AA49" w14:textId="77777777" w:rsidR="006037B8" w:rsidRPr="006037B8" w:rsidRDefault="006037B8" w:rsidP="006037B8">
      <w:pPr>
        <w:pStyle w:val="ListParagraph"/>
        <w:ind w:left="380"/>
        <w:rPr>
          <w:sz w:val="28"/>
          <w:szCs w:val="28"/>
        </w:rPr>
      </w:pPr>
      <w:r w:rsidRPr="006037B8">
        <w:rPr>
          <w:sz w:val="28"/>
          <w:szCs w:val="28"/>
        </w:rPr>
        <w:t xml:space="preserve">    optimizemigration</w:t>
      </w:r>
    </w:p>
    <w:p w14:paraId="5C669F8A" w14:textId="77777777" w:rsidR="006037B8" w:rsidRPr="006037B8" w:rsidRDefault="006037B8" w:rsidP="006037B8">
      <w:pPr>
        <w:pStyle w:val="ListParagraph"/>
        <w:ind w:left="380"/>
        <w:rPr>
          <w:sz w:val="28"/>
          <w:szCs w:val="28"/>
        </w:rPr>
      </w:pPr>
      <w:r w:rsidRPr="006037B8">
        <w:rPr>
          <w:sz w:val="28"/>
          <w:szCs w:val="28"/>
        </w:rPr>
        <w:t xml:space="preserve">    runserver</w:t>
      </w:r>
    </w:p>
    <w:p w14:paraId="6803560F" w14:textId="77777777" w:rsidR="006037B8" w:rsidRPr="006037B8" w:rsidRDefault="006037B8" w:rsidP="006037B8">
      <w:pPr>
        <w:pStyle w:val="ListParagraph"/>
        <w:ind w:left="380"/>
        <w:rPr>
          <w:sz w:val="28"/>
          <w:szCs w:val="28"/>
        </w:rPr>
      </w:pPr>
      <w:r w:rsidRPr="006037B8">
        <w:rPr>
          <w:sz w:val="28"/>
          <w:szCs w:val="28"/>
        </w:rPr>
        <w:t xml:space="preserve">    sendtestemail</w:t>
      </w:r>
    </w:p>
    <w:p w14:paraId="630970FD" w14:textId="77777777" w:rsidR="006037B8" w:rsidRPr="006037B8" w:rsidRDefault="006037B8" w:rsidP="006037B8">
      <w:pPr>
        <w:pStyle w:val="ListParagraph"/>
        <w:ind w:left="380"/>
        <w:rPr>
          <w:sz w:val="28"/>
          <w:szCs w:val="28"/>
        </w:rPr>
      </w:pPr>
      <w:r w:rsidRPr="006037B8">
        <w:rPr>
          <w:sz w:val="28"/>
          <w:szCs w:val="28"/>
        </w:rPr>
        <w:t xml:space="preserve">    shell</w:t>
      </w:r>
    </w:p>
    <w:p w14:paraId="7C407731" w14:textId="77777777" w:rsidR="006037B8" w:rsidRPr="006037B8" w:rsidRDefault="006037B8" w:rsidP="006037B8">
      <w:pPr>
        <w:pStyle w:val="ListParagraph"/>
        <w:ind w:left="380"/>
        <w:rPr>
          <w:sz w:val="28"/>
          <w:szCs w:val="28"/>
        </w:rPr>
      </w:pPr>
      <w:r w:rsidRPr="006037B8">
        <w:rPr>
          <w:sz w:val="28"/>
          <w:szCs w:val="28"/>
        </w:rPr>
        <w:t xml:space="preserve">    showmigrations</w:t>
      </w:r>
    </w:p>
    <w:p w14:paraId="50299879" w14:textId="77777777" w:rsidR="006037B8" w:rsidRPr="006037B8" w:rsidRDefault="006037B8" w:rsidP="006037B8">
      <w:pPr>
        <w:pStyle w:val="ListParagraph"/>
        <w:ind w:left="380"/>
        <w:rPr>
          <w:sz w:val="28"/>
          <w:szCs w:val="28"/>
        </w:rPr>
      </w:pPr>
      <w:r w:rsidRPr="006037B8">
        <w:rPr>
          <w:sz w:val="28"/>
          <w:szCs w:val="28"/>
        </w:rPr>
        <w:t xml:space="preserve">    sqlflush</w:t>
      </w:r>
    </w:p>
    <w:p w14:paraId="66CB3598" w14:textId="77777777" w:rsidR="006037B8" w:rsidRPr="006037B8" w:rsidRDefault="006037B8" w:rsidP="006037B8">
      <w:pPr>
        <w:pStyle w:val="ListParagraph"/>
        <w:ind w:left="380"/>
        <w:rPr>
          <w:sz w:val="28"/>
          <w:szCs w:val="28"/>
        </w:rPr>
      </w:pPr>
      <w:r w:rsidRPr="006037B8">
        <w:rPr>
          <w:sz w:val="28"/>
          <w:szCs w:val="28"/>
        </w:rPr>
        <w:t xml:space="preserve">    sqlmigrate</w:t>
      </w:r>
    </w:p>
    <w:p w14:paraId="1CD3E7AE" w14:textId="77777777" w:rsidR="006037B8" w:rsidRPr="006037B8" w:rsidRDefault="006037B8" w:rsidP="006037B8">
      <w:pPr>
        <w:pStyle w:val="ListParagraph"/>
        <w:ind w:left="380"/>
        <w:rPr>
          <w:sz w:val="28"/>
          <w:szCs w:val="28"/>
        </w:rPr>
      </w:pPr>
      <w:r w:rsidRPr="006037B8">
        <w:rPr>
          <w:sz w:val="28"/>
          <w:szCs w:val="28"/>
        </w:rPr>
        <w:t xml:space="preserve">    sqlsequencereset</w:t>
      </w:r>
    </w:p>
    <w:p w14:paraId="086BC16D" w14:textId="77777777" w:rsidR="006037B8" w:rsidRPr="006037B8" w:rsidRDefault="006037B8" w:rsidP="006037B8">
      <w:pPr>
        <w:pStyle w:val="ListParagraph"/>
        <w:ind w:left="380"/>
        <w:rPr>
          <w:sz w:val="28"/>
          <w:szCs w:val="28"/>
        </w:rPr>
      </w:pPr>
      <w:r w:rsidRPr="006037B8">
        <w:rPr>
          <w:sz w:val="28"/>
          <w:szCs w:val="28"/>
        </w:rPr>
        <w:t xml:space="preserve">    squashmigrations</w:t>
      </w:r>
    </w:p>
    <w:p w14:paraId="28E82374" w14:textId="77777777" w:rsidR="006037B8" w:rsidRPr="006037B8" w:rsidRDefault="006037B8" w:rsidP="006037B8">
      <w:pPr>
        <w:pStyle w:val="ListParagraph"/>
        <w:ind w:left="380"/>
        <w:rPr>
          <w:sz w:val="28"/>
          <w:szCs w:val="28"/>
        </w:rPr>
      </w:pPr>
      <w:r w:rsidRPr="006037B8">
        <w:rPr>
          <w:sz w:val="28"/>
          <w:szCs w:val="28"/>
        </w:rPr>
        <w:t xml:space="preserve">    startapp</w:t>
      </w:r>
    </w:p>
    <w:p w14:paraId="6CA4DD19" w14:textId="77777777" w:rsidR="006037B8" w:rsidRPr="006037B8" w:rsidRDefault="006037B8" w:rsidP="006037B8">
      <w:pPr>
        <w:pStyle w:val="ListParagraph"/>
        <w:ind w:left="380"/>
        <w:rPr>
          <w:sz w:val="28"/>
          <w:szCs w:val="28"/>
        </w:rPr>
      </w:pPr>
      <w:r w:rsidRPr="006037B8">
        <w:rPr>
          <w:sz w:val="28"/>
          <w:szCs w:val="28"/>
        </w:rPr>
        <w:t xml:space="preserve">    startproject</w:t>
      </w:r>
    </w:p>
    <w:p w14:paraId="0BC2FE9F" w14:textId="77777777" w:rsidR="006037B8" w:rsidRPr="006037B8" w:rsidRDefault="006037B8" w:rsidP="006037B8">
      <w:pPr>
        <w:pStyle w:val="ListParagraph"/>
        <w:ind w:left="380"/>
        <w:rPr>
          <w:sz w:val="28"/>
          <w:szCs w:val="28"/>
        </w:rPr>
      </w:pPr>
      <w:r w:rsidRPr="006037B8">
        <w:rPr>
          <w:sz w:val="28"/>
          <w:szCs w:val="28"/>
        </w:rPr>
        <w:t xml:space="preserve">    test</w:t>
      </w:r>
    </w:p>
    <w:p w14:paraId="7B9D27C1" w14:textId="52AEDB06" w:rsidR="00674203" w:rsidRDefault="006037B8" w:rsidP="006037B8">
      <w:pPr>
        <w:pStyle w:val="ListParagraph"/>
        <w:ind w:left="380"/>
        <w:rPr>
          <w:color w:val="4472C4" w:themeColor="accent5"/>
          <w:sz w:val="28"/>
          <w:szCs w:val="28"/>
        </w:rPr>
      </w:pPr>
      <w:r w:rsidRPr="006037B8">
        <w:rPr>
          <w:sz w:val="28"/>
          <w:szCs w:val="28"/>
        </w:rPr>
        <w:t xml:space="preserve">    testserver</w:t>
      </w:r>
    </w:p>
    <w:p w14:paraId="5C99732D" w14:textId="05E466FC" w:rsidR="00674203" w:rsidRPr="00C7492A" w:rsidRDefault="00674203" w:rsidP="00674203">
      <w:pPr>
        <w:pStyle w:val="ListParagraph"/>
        <w:ind w:left="380"/>
        <w:rPr>
          <w:color w:val="4472C4" w:themeColor="accent5"/>
          <w:sz w:val="36"/>
          <w:szCs w:val="36"/>
        </w:rPr>
      </w:pPr>
    </w:p>
    <w:p w14:paraId="264F78A9" w14:textId="6BF34085" w:rsidR="00674203" w:rsidRPr="00C7492A" w:rsidRDefault="00674203" w:rsidP="00674203">
      <w:pPr>
        <w:pStyle w:val="ListParagraph"/>
        <w:ind w:left="380"/>
        <w:rPr>
          <w:color w:val="4472C4" w:themeColor="accent5"/>
          <w:sz w:val="36"/>
          <w:szCs w:val="36"/>
        </w:rPr>
      </w:pPr>
      <w:r w:rsidRPr="00C7492A">
        <w:rPr>
          <w:color w:val="4472C4" w:themeColor="accent5"/>
          <w:sz w:val="36"/>
          <w:szCs w:val="36"/>
        </w:rPr>
        <w:t>3.</w:t>
      </w:r>
      <w:r w:rsidR="003B0D36" w:rsidRPr="00C7492A">
        <w:rPr>
          <w:color w:val="4472C4" w:themeColor="accent5"/>
          <w:sz w:val="36"/>
          <w:szCs w:val="36"/>
        </w:rPr>
        <w:t>2</w:t>
      </w:r>
      <w:r w:rsidRPr="00C7492A">
        <w:rPr>
          <w:color w:val="4472C4" w:themeColor="accent5"/>
          <w:sz w:val="36"/>
          <w:szCs w:val="36"/>
        </w:rPr>
        <w:t xml:space="preserve">. </w:t>
      </w:r>
      <w:r w:rsidRPr="00C7492A">
        <w:rPr>
          <w:color w:val="4472C4" w:themeColor="accent5"/>
          <w:sz w:val="36"/>
          <w:szCs w:val="36"/>
        </w:rPr>
        <w:t xml:space="preserve">Create </w:t>
      </w:r>
      <w:r w:rsidR="00445FC0" w:rsidRPr="00C7492A">
        <w:rPr>
          <w:color w:val="4472C4" w:themeColor="accent5"/>
          <w:sz w:val="36"/>
          <w:szCs w:val="36"/>
        </w:rPr>
        <w:t>Project</w:t>
      </w:r>
    </w:p>
    <w:p w14:paraId="31B61F02" w14:textId="32D0503E" w:rsidR="00445FC0" w:rsidRDefault="00445FC0" w:rsidP="00674203">
      <w:pPr>
        <w:pStyle w:val="ListParagraph"/>
        <w:ind w:left="380"/>
        <w:rPr>
          <w:color w:val="4472C4" w:themeColor="accent5"/>
          <w:sz w:val="28"/>
          <w:szCs w:val="28"/>
        </w:rPr>
      </w:pPr>
    </w:p>
    <w:p w14:paraId="6FB3951D" w14:textId="16169195" w:rsidR="003B0D36" w:rsidRPr="003B0D36" w:rsidRDefault="003B0D36" w:rsidP="003B0D36">
      <w:pPr>
        <w:pStyle w:val="ListParagraph"/>
        <w:ind w:left="380"/>
        <w:rPr>
          <w:sz w:val="28"/>
          <w:szCs w:val="28"/>
        </w:rPr>
      </w:pPr>
      <w:r w:rsidRPr="003B0D36">
        <w:rPr>
          <w:sz w:val="28"/>
          <w:szCs w:val="28"/>
        </w:rPr>
        <w:t xml:space="preserve">If this is your </w:t>
      </w:r>
      <w:r w:rsidR="00BA08DC" w:rsidRPr="003B0D36">
        <w:rPr>
          <w:sz w:val="28"/>
          <w:szCs w:val="28"/>
        </w:rPr>
        <w:t>first-time</w:t>
      </w:r>
      <w:r w:rsidRPr="003B0D36">
        <w:rPr>
          <w:sz w:val="28"/>
          <w:szCs w:val="28"/>
        </w:rPr>
        <w:t xml:space="preserve"> using Django, you’ll have to take care of some initial setup. Namely, you’ll need to auto-generate some code that establishes a Django </w:t>
      </w:r>
      <w:hyperlink r:id="rId11" w:anchor="term-project" w:history="1">
        <w:r w:rsidRPr="003B0D36">
          <w:rPr>
            <w:rStyle w:val="Hyperlink"/>
            <w:color w:val="auto"/>
            <w:sz w:val="28"/>
            <w:szCs w:val="28"/>
          </w:rPr>
          <w:t>project</w:t>
        </w:r>
      </w:hyperlink>
      <w:r w:rsidRPr="003B0D36">
        <w:rPr>
          <w:sz w:val="28"/>
          <w:szCs w:val="28"/>
        </w:rPr>
        <w:t xml:space="preserve"> – a collection of settings for an instance of Django, including </w:t>
      </w:r>
      <w:r w:rsidRPr="003B0D36">
        <w:rPr>
          <w:sz w:val="28"/>
          <w:szCs w:val="28"/>
        </w:rPr>
        <w:lastRenderedPageBreak/>
        <w:t>database configuration, Django-specific options and application-specific settings.</w:t>
      </w:r>
    </w:p>
    <w:p w14:paraId="576C7F0E" w14:textId="77777777" w:rsidR="003B0D36" w:rsidRPr="003B0D36" w:rsidRDefault="003B0D36" w:rsidP="003B0D36">
      <w:pPr>
        <w:pStyle w:val="ListParagraph"/>
        <w:ind w:left="380"/>
        <w:rPr>
          <w:sz w:val="28"/>
          <w:szCs w:val="28"/>
        </w:rPr>
      </w:pPr>
      <w:r w:rsidRPr="003B0D36">
        <w:rPr>
          <w:sz w:val="28"/>
          <w:szCs w:val="28"/>
        </w:rPr>
        <w:t>From the command line, </w:t>
      </w:r>
      <w:r w:rsidRPr="003B0D36">
        <w:rPr>
          <w:b/>
          <w:bCs/>
          <w:sz w:val="28"/>
          <w:szCs w:val="28"/>
        </w:rPr>
        <w:t>cd</w:t>
      </w:r>
      <w:r w:rsidRPr="003B0D36">
        <w:rPr>
          <w:sz w:val="28"/>
          <w:szCs w:val="28"/>
        </w:rPr>
        <w:t> into a directory where you’d like to store your code, then run the following command:</w:t>
      </w:r>
    </w:p>
    <w:p w14:paraId="7CA31D0E" w14:textId="77777777" w:rsidR="00445FC0" w:rsidRDefault="00445FC0" w:rsidP="00674203">
      <w:pPr>
        <w:pStyle w:val="ListParagraph"/>
        <w:ind w:left="380"/>
        <w:rPr>
          <w:color w:val="4472C4" w:themeColor="accent5"/>
          <w:sz w:val="28"/>
          <w:szCs w:val="28"/>
        </w:rPr>
      </w:pPr>
    </w:p>
    <w:p w14:paraId="076F5F4C" w14:textId="5EAF26AC" w:rsidR="00674203" w:rsidRDefault="00674203" w:rsidP="00674203">
      <w:pPr>
        <w:pStyle w:val="ListParagraph"/>
        <w:ind w:left="380"/>
        <w:rPr>
          <w:color w:val="4472C4" w:themeColor="accent5"/>
          <w:sz w:val="28"/>
          <w:szCs w:val="28"/>
        </w:rPr>
      </w:pPr>
    </w:p>
    <w:p w14:paraId="0122EFD1" w14:textId="77777777" w:rsidR="003B0D36" w:rsidRPr="003B0D36" w:rsidRDefault="003B0D36" w:rsidP="003B0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sz w:val="21"/>
          <w:szCs w:val="21"/>
          <w:lang w:bidi="hi-IN"/>
        </w:rPr>
      </w:pPr>
      <w:r w:rsidRPr="003B0D36">
        <w:rPr>
          <w:rFonts w:ascii="Fira Mono" w:eastAsia="Times New Roman" w:hAnsi="Fira Mono" w:cs="Courier New"/>
          <w:b/>
          <w:bCs/>
          <w:color w:val="8B949E"/>
          <w:sz w:val="21"/>
          <w:szCs w:val="21"/>
          <w:lang w:bidi="hi-IN"/>
        </w:rPr>
        <w:t xml:space="preserve">$ </w:t>
      </w:r>
      <w:r w:rsidRPr="003B0D36">
        <w:rPr>
          <w:rFonts w:ascii="Fira Mono" w:eastAsia="Times New Roman" w:hAnsi="Fira Mono" w:cs="Courier New"/>
          <w:sz w:val="21"/>
          <w:szCs w:val="21"/>
          <w:lang w:bidi="hi-IN"/>
        </w:rPr>
        <w:t>django-admin startproject mysite</w:t>
      </w:r>
    </w:p>
    <w:p w14:paraId="006B6D6E" w14:textId="77777777" w:rsidR="00674203" w:rsidRDefault="00674203" w:rsidP="00674203">
      <w:pPr>
        <w:pStyle w:val="ListParagraph"/>
        <w:ind w:left="380"/>
        <w:rPr>
          <w:color w:val="4472C4" w:themeColor="accent5"/>
          <w:sz w:val="28"/>
          <w:szCs w:val="28"/>
        </w:rPr>
      </w:pPr>
    </w:p>
    <w:p w14:paraId="3F122F16" w14:textId="77777777" w:rsidR="003B0D36" w:rsidRDefault="003B0D36" w:rsidP="003B0D36">
      <w:pPr>
        <w:pStyle w:val="ListParagraph"/>
        <w:ind w:left="380"/>
        <w:rPr>
          <w:color w:val="4472C4" w:themeColor="accent5"/>
          <w:sz w:val="28"/>
          <w:szCs w:val="28"/>
        </w:rPr>
      </w:pPr>
    </w:p>
    <w:p w14:paraId="55A23628" w14:textId="77777777" w:rsidR="003B0D36" w:rsidRDefault="003B0D36" w:rsidP="003B0D36">
      <w:pPr>
        <w:pStyle w:val="ListParagraph"/>
        <w:ind w:left="380"/>
        <w:rPr>
          <w:color w:val="4472C4" w:themeColor="accent5"/>
          <w:sz w:val="28"/>
          <w:szCs w:val="28"/>
        </w:rPr>
      </w:pPr>
    </w:p>
    <w:p w14:paraId="080C8BDB" w14:textId="77777777" w:rsidR="003B0D36" w:rsidRDefault="003B0D36" w:rsidP="003B0D36">
      <w:pPr>
        <w:pStyle w:val="ListParagraph"/>
        <w:ind w:left="380"/>
        <w:rPr>
          <w:color w:val="4472C4" w:themeColor="accent5"/>
          <w:sz w:val="28"/>
          <w:szCs w:val="28"/>
        </w:rPr>
      </w:pPr>
    </w:p>
    <w:p w14:paraId="06911627" w14:textId="77777777" w:rsidR="003B0D36" w:rsidRDefault="003B0D36" w:rsidP="003B0D36">
      <w:pPr>
        <w:pStyle w:val="ListParagraph"/>
        <w:ind w:left="380"/>
        <w:rPr>
          <w:color w:val="4472C4" w:themeColor="accent5"/>
          <w:sz w:val="28"/>
          <w:szCs w:val="28"/>
        </w:rPr>
      </w:pPr>
    </w:p>
    <w:p w14:paraId="5EDAA590" w14:textId="77777777" w:rsidR="003B0D36" w:rsidRDefault="003B0D36" w:rsidP="003B0D36">
      <w:pPr>
        <w:pStyle w:val="ListParagraph"/>
        <w:ind w:left="380"/>
        <w:rPr>
          <w:color w:val="4472C4" w:themeColor="accent5"/>
          <w:sz w:val="28"/>
          <w:szCs w:val="28"/>
        </w:rPr>
      </w:pPr>
    </w:p>
    <w:p w14:paraId="52F1368B" w14:textId="4E0ADA1A" w:rsidR="003B0D36" w:rsidRPr="00C7492A" w:rsidRDefault="003B0D36" w:rsidP="003B0D36">
      <w:pPr>
        <w:pStyle w:val="ListParagraph"/>
        <w:ind w:left="380"/>
        <w:rPr>
          <w:color w:val="4472C4" w:themeColor="accent5"/>
          <w:sz w:val="36"/>
          <w:szCs w:val="36"/>
        </w:rPr>
      </w:pPr>
      <w:r w:rsidRPr="00C7492A">
        <w:rPr>
          <w:color w:val="4472C4" w:themeColor="accent5"/>
          <w:sz w:val="36"/>
          <w:szCs w:val="36"/>
        </w:rPr>
        <w:t xml:space="preserve">3.3. </w:t>
      </w:r>
      <w:r w:rsidRPr="00C7492A">
        <w:rPr>
          <w:color w:val="4472C4" w:themeColor="accent5"/>
          <w:sz w:val="36"/>
          <w:szCs w:val="36"/>
        </w:rPr>
        <w:t>URLs</w:t>
      </w:r>
    </w:p>
    <w:p w14:paraId="115DED8B" w14:textId="77777777" w:rsidR="003B0D36" w:rsidRPr="003B0D36" w:rsidRDefault="003B0D36" w:rsidP="003B0D36">
      <w:pPr>
        <w:pStyle w:val="ListParagraph"/>
        <w:ind w:left="380"/>
        <w:rPr>
          <w:color w:val="4472C4" w:themeColor="accent5"/>
          <w:sz w:val="28"/>
          <w:szCs w:val="28"/>
        </w:rPr>
      </w:pPr>
    </w:p>
    <w:p w14:paraId="305E597F" w14:textId="77777777" w:rsidR="003B0D36" w:rsidRPr="003B0D36" w:rsidRDefault="003B0D36" w:rsidP="003B0D36">
      <w:pPr>
        <w:pStyle w:val="ListParagraph"/>
        <w:ind w:left="380"/>
        <w:rPr>
          <w:sz w:val="28"/>
          <w:szCs w:val="28"/>
        </w:rPr>
      </w:pPr>
      <w:r w:rsidRPr="003B0D36">
        <w:rPr>
          <w:sz w:val="28"/>
          <w:szCs w:val="28"/>
        </w:rPr>
        <w:t>To design URLs for an app, you create a Python module informally called a </w:t>
      </w:r>
      <w:r w:rsidRPr="003B0D36">
        <w:rPr>
          <w:b/>
          <w:bCs/>
          <w:sz w:val="28"/>
          <w:szCs w:val="28"/>
        </w:rPr>
        <w:t>URLconf</w:t>
      </w:r>
      <w:r w:rsidRPr="003B0D36">
        <w:rPr>
          <w:sz w:val="28"/>
          <w:szCs w:val="28"/>
        </w:rPr>
        <w:t> (URL configuration). This module is pure Python code and is a mapping between URL path expressions to Python functions (your views).</w:t>
      </w:r>
    </w:p>
    <w:p w14:paraId="2E9C290A" w14:textId="1F78DDB6" w:rsidR="003B0D36" w:rsidRDefault="003B0D36" w:rsidP="003B0D36">
      <w:pPr>
        <w:pStyle w:val="ListParagraph"/>
        <w:ind w:left="380"/>
        <w:rPr>
          <w:sz w:val="28"/>
          <w:szCs w:val="28"/>
        </w:rPr>
      </w:pPr>
      <w:r w:rsidRPr="003B0D36">
        <w:rPr>
          <w:sz w:val="28"/>
          <w:szCs w:val="28"/>
        </w:rPr>
        <w:t>This mapping can be as short or as long as needed. It can reference other mappings. And, because it’s pure Python code, it can be constructed dynamically.</w:t>
      </w:r>
    </w:p>
    <w:p w14:paraId="7ADE4DC1" w14:textId="3D59DF9F" w:rsidR="003B0D36" w:rsidRDefault="003B0D36" w:rsidP="003B0D36">
      <w:pPr>
        <w:pStyle w:val="ListParagraph"/>
        <w:ind w:left="380"/>
        <w:rPr>
          <w:sz w:val="28"/>
          <w:szCs w:val="28"/>
        </w:rPr>
      </w:pPr>
    </w:p>
    <w:p w14:paraId="4F40D6A7" w14:textId="5679090C" w:rsidR="003B0D36" w:rsidRPr="00C7492A" w:rsidRDefault="003B0D36" w:rsidP="003B0D36">
      <w:pPr>
        <w:pStyle w:val="ListParagraph"/>
        <w:ind w:left="380"/>
        <w:rPr>
          <w:color w:val="4472C4" w:themeColor="accent5"/>
          <w:sz w:val="36"/>
          <w:szCs w:val="36"/>
        </w:rPr>
      </w:pPr>
      <w:r w:rsidRPr="00C7492A">
        <w:rPr>
          <w:color w:val="4472C4" w:themeColor="accent5"/>
          <w:sz w:val="36"/>
          <w:szCs w:val="36"/>
        </w:rPr>
        <w:t>3.</w:t>
      </w:r>
      <w:r w:rsidRPr="00C7492A">
        <w:rPr>
          <w:color w:val="4472C4" w:themeColor="accent5"/>
          <w:sz w:val="36"/>
          <w:szCs w:val="36"/>
        </w:rPr>
        <w:t>4</w:t>
      </w:r>
      <w:r w:rsidRPr="00C7492A">
        <w:rPr>
          <w:color w:val="4472C4" w:themeColor="accent5"/>
          <w:sz w:val="36"/>
          <w:szCs w:val="36"/>
        </w:rPr>
        <w:t xml:space="preserve">. </w:t>
      </w:r>
      <w:r w:rsidRPr="00C7492A">
        <w:rPr>
          <w:color w:val="4472C4" w:themeColor="accent5"/>
          <w:sz w:val="36"/>
          <w:szCs w:val="36"/>
        </w:rPr>
        <w:t xml:space="preserve">Views </w:t>
      </w:r>
    </w:p>
    <w:p w14:paraId="4AAFA68B" w14:textId="5B6E95A8" w:rsidR="003B0D36" w:rsidRDefault="003B0D36" w:rsidP="003B0D36">
      <w:pPr>
        <w:pStyle w:val="ListParagraph"/>
        <w:ind w:left="380"/>
        <w:rPr>
          <w:color w:val="4472C4" w:themeColor="accent5"/>
          <w:sz w:val="28"/>
          <w:szCs w:val="28"/>
        </w:rPr>
      </w:pPr>
    </w:p>
    <w:p w14:paraId="3C7035A8" w14:textId="14C40EFB" w:rsidR="003B0D36" w:rsidRDefault="003B0D36" w:rsidP="003B0D36">
      <w:pPr>
        <w:pStyle w:val="ListParagraph"/>
        <w:ind w:left="380"/>
        <w:rPr>
          <w:sz w:val="28"/>
          <w:szCs w:val="28"/>
        </w:rPr>
      </w:pPr>
      <w:r w:rsidRPr="003B0D36">
        <w:rPr>
          <w:sz w:val="28"/>
          <w:szCs w:val="28"/>
        </w:rPr>
        <w:t>A view function, or view for short, is a Python function that takes a web request and returns a web response. This response can be the HTML contents of a web page, or a redirect, or a 404 error, or an XML document, or an image . . . or anything, really. The view itself contains whatever arbitrary logic is necessary to return that response. This code can live anywhere you want, as long as it’s on your Python path. There’s no other requirement–no “magic,” so to speak. For the sake of putting the code somewhere, the convention is to put views in a file called views.py, placed in your project or application directory.</w:t>
      </w:r>
    </w:p>
    <w:p w14:paraId="407F5EB8" w14:textId="716180C6" w:rsidR="003B0D36" w:rsidRDefault="003B0D36" w:rsidP="003B0D36">
      <w:pPr>
        <w:pStyle w:val="ListParagraph"/>
        <w:ind w:left="380"/>
        <w:rPr>
          <w:sz w:val="28"/>
          <w:szCs w:val="28"/>
        </w:rPr>
      </w:pPr>
    </w:p>
    <w:p w14:paraId="44961428" w14:textId="4C900F7B" w:rsidR="003B0D36" w:rsidRDefault="003B0D36" w:rsidP="003B0D36">
      <w:pPr>
        <w:pStyle w:val="ListParagraph"/>
        <w:ind w:left="380"/>
        <w:rPr>
          <w:sz w:val="28"/>
          <w:szCs w:val="28"/>
        </w:rPr>
      </w:pPr>
    </w:p>
    <w:p w14:paraId="4DAED06D" w14:textId="467ED145" w:rsidR="003B0D36" w:rsidRDefault="003B0D36" w:rsidP="003B0D36">
      <w:pPr>
        <w:pStyle w:val="ListParagraph"/>
        <w:ind w:left="380"/>
        <w:rPr>
          <w:sz w:val="28"/>
          <w:szCs w:val="28"/>
        </w:rPr>
      </w:pPr>
    </w:p>
    <w:p w14:paraId="32A68460" w14:textId="77777777" w:rsidR="003B0D36" w:rsidRPr="00C7492A" w:rsidRDefault="003B0D36" w:rsidP="003B0D36">
      <w:pPr>
        <w:pStyle w:val="ListParagraph"/>
        <w:ind w:left="380"/>
        <w:rPr>
          <w:color w:val="4472C4" w:themeColor="accent5"/>
          <w:sz w:val="36"/>
          <w:szCs w:val="36"/>
        </w:rPr>
      </w:pPr>
      <w:r w:rsidRPr="00C7492A">
        <w:rPr>
          <w:color w:val="4472C4" w:themeColor="accent5"/>
          <w:sz w:val="36"/>
          <w:szCs w:val="36"/>
        </w:rPr>
        <w:lastRenderedPageBreak/>
        <w:t>3.</w:t>
      </w:r>
      <w:r w:rsidRPr="00C7492A">
        <w:rPr>
          <w:color w:val="4472C4" w:themeColor="accent5"/>
          <w:sz w:val="36"/>
          <w:szCs w:val="36"/>
        </w:rPr>
        <w:t>5</w:t>
      </w:r>
      <w:r w:rsidRPr="00C7492A">
        <w:rPr>
          <w:color w:val="4472C4" w:themeColor="accent5"/>
          <w:sz w:val="36"/>
          <w:szCs w:val="36"/>
        </w:rPr>
        <w:t xml:space="preserve">. </w:t>
      </w:r>
      <w:r w:rsidRPr="00C7492A">
        <w:rPr>
          <w:color w:val="4472C4" w:themeColor="accent5"/>
          <w:sz w:val="36"/>
          <w:szCs w:val="36"/>
        </w:rPr>
        <w:t>Models</w:t>
      </w:r>
    </w:p>
    <w:p w14:paraId="2B8637ED" w14:textId="77777777" w:rsidR="003B0D36" w:rsidRDefault="003B0D36" w:rsidP="003B0D36">
      <w:pPr>
        <w:pStyle w:val="ListParagraph"/>
        <w:ind w:left="380"/>
        <w:rPr>
          <w:color w:val="4472C4" w:themeColor="accent5"/>
          <w:sz w:val="28"/>
          <w:szCs w:val="28"/>
        </w:rPr>
      </w:pPr>
    </w:p>
    <w:p w14:paraId="6804D683" w14:textId="77777777" w:rsidR="003B0D36" w:rsidRPr="003B0D36" w:rsidRDefault="003B0D36" w:rsidP="003B0D36">
      <w:pPr>
        <w:pStyle w:val="ListParagraph"/>
        <w:ind w:left="380"/>
        <w:rPr>
          <w:sz w:val="28"/>
          <w:szCs w:val="28"/>
        </w:rPr>
      </w:pPr>
      <w:r w:rsidRPr="003B0D36">
        <w:rPr>
          <w:sz w:val="28"/>
          <w:szCs w:val="28"/>
        </w:rPr>
        <w:t>A model is the single, definitive source of information about your data. It contains the essential fields and behaviors of the data you’re storing. Generally, each model maps to a single database table.</w:t>
      </w:r>
    </w:p>
    <w:p w14:paraId="1CA64C3D" w14:textId="77777777" w:rsidR="003B0D36" w:rsidRPr="003B0D36" w:rsidRDefault="003B0D36" w:rsidP="003B0D36">
      <w:pPr>
        <w:pStyle w:val="ListParagraph"/>
        <w:ind w:left="380"/>
        <w:rPr>
          <w:sz w:val="28"/>
          <w:szCs w:val="28"/>
        </w:rPr>
      </w:pPr>
    </w:p>
    <w:p w14:paraId="2AD9ACCD" w14:textId="49DEE826" w:rsidR="003B0D36" w:rsidRPr="003B0D36" w:rsidRDefault="003B0D36" w:rsidP="003B0D36">
      <w:pPr>
        <w:pStyle w:val="ListParagraph"/>
        <w:ind w:left="380"/>
        <w:rPr>
          <w:sz w:val="28"/>
          <w:szCs w:val="28"/>
        </w:rPr>
      </w:pPr>
      <w:r w:rsidRPr="003B0D36">
        <w:rPr>
          <w:sz w:val="28"/>
          <w:szCs w:val="28"/>
        </w:rPr>
        <w:t>The basics:</w:t>
      </w:r>
    </w:p>
    <w:p w14:paraId="7BC6EDA4" w14:textId="77777777" w:rsidR="003B0D36" w:rsidRPr="003B0D36" w:rsidRDefault="003B0D36" w:rsidP="003B0D36">
      <w:pPr>
        <w:pStyle w:val="ListParagraph"/>
        <w:ind w:left="380"/>
        <w:rPr>
          <w:sz w:val="28"/>
          <w:szCs w:val="28"/>
        </w:rPr>
      </w:pPr>
      <w:r w:rsidRPr="003B0D36">
        <w:rPr>
          <w:sz w:val="28"/>
          <w:szCs w:val="28"/>
        </w:rPr>
        <w:t>Each model is a Python class that subclasses django.db.models.Model.</w:t>
      </w:r>
    </w:p>
    <w:p w14:paraId="19979D20" w14:textId="77777777" w:rsidR="003B0D36" w:rsidRPr="003B0D36" w:rsidRDefault="003B0D36" w:rsidP="003B0D36">
      <w:pPr>
        <w:pStyle w:val="ListParagraph"/>
        <w:ind w:left="380"/>
        <w:rPr>
          <w:sz w:val="28"/>
          <w:szCs w:val="28"/>
        </w:rPr>
      </w:pPr>
      <w:r w:rsidRPr="003B0D36">
        <w:rPr>
          <w:sz w:val="28"/>
          <w:szCs w:val="28"/>
        </w:rPr>
        <w:t>Each attribute of the model represents a database field.</w:t>
      </w:r>
    </w:p>
    <w:p w14:paraId="2C395EF2" w14:textId="68738181" w:rsidR="003B0D36" w:rsidRPr="003B0D36" w:rsidRDefault="003B0D36" w:rsidP="003B0D36">
      <w:pPr>
        <w:pStyle w:val="ListParagraph"/>
        <w:ind w:left="380"/>
        <w:rPr>
          <w:sz w:val="28"/>
          <w:szCs w:val="28"/>
        </w:rPr>
      </w:pPr>
      <w:r w:rsidRPr="003B0D36">
        <w:rPr>
          <w:sz w:val="28"/>
          <w:szCs w:val="28"/>
        </w:rPr>
        <w:t xml:space="preserve">With all of this, Django gives you an automatically-generated database-access API </w:t>
      </w:r>
    </w:p>
    <w:p w14:paraId="0A2F1E95" w14:textId="77777777" w:rsidR="003B0D36" w:rsidRPr="003B0D36" w:rsidRDefault="003B0D36" w:rsidP="003B0D36">
      <w:pPr>
        <w:pStyle w:val="ListParagraph"/>
        <w:ind w:left="380"/>
        <w:rPr>
          <w:sz w:val="28"/>
          <w:szCs w:val="28"/>
        </w:rPr>
      </w:pPr>
    </w:p>
    <w:p w14:paraId="21DD9E33" w14:textId="77777777" w:rsidR="003B0D36" w:rsidRPr="003B0D36" w:rsidRDefault="003B0D36" w:rsidP="003B0D36">
      <w:pPr>
        <w:pStyle w:val="ListParagraph"/>
        <w:ind w:left="380"/>
        <w:rPr>
          <w:color w:val="4472C4" w:themeColor="accent5"/>
          <w:sz w:val="28"/>
          <w:szCs w:val="28"/>
        </w:rPr>
      </w:pPr>
    </w:p>
    <w:p w14:paraId="3BE4B000" w14:textId="77777777" w:rsidR="003B0D36" w:rsidRDefault="003B0D36" w:rsidP="003B0D36">
      <w:pPr>
        <w:pStyle w:val="ListParagraph"/>
        <w:ind w:left="380"/>
        <w:rPr>
          <w:sz w:val="28"/>
          <w:szCs w:val="28"/>
        </w:rPr>
      </w:pPr>
    </w:p>
    <w:p w14:paraId="5DCCD036" w14:textId="4CC41191" w:rsidR="003B0D36" w:rsidRPr="00C7492A" w:rsidRDefault="003B0D36" w:rsidP="003B0D36">
      <w:pPr>
        <w:pStyle w:val="ListParagraph"/>
        <w:ind w:left="380"/>
        <w:rPr>
          <w:color w:val="4472C4" w:themeColor="accent5"/>
          <w:sz w:val="36"/>
          <w:szCs w:val="36"/>
        </w:rPr>
      </w:pPr>
      <w:r w:rsidRPr="00C7492A">
        <w:rPr>
          <w:color w:val="4472C4" w:themeColor="accent5"/>
          <w:sz w:val="36"/>
          <w:szCs w:val="36"/>
        </w:rPr>
        <w:t>3.</w:t>
      </w:r>
      <w:r w:rsidRPr="00C7492A">
        <w:rPr>
          <w:color w:val="4472C4" w:themeColor="accent5"/>
          <w:sz w:val="36"/>
          <w:szCs w:val="36"/>
        </w:rPr>
        <w:t>6</w:t>
      </w:r>
      <w:r w:rsidRPr="00C7492A">
        <w:rPr>
          <w:color w:val="4472C4" w:themeColor="accent5"/>
          <w:sz w:val="36"/>
          <w:szCs w:val="36"/>
        </w:rPr>
        <w:t>. M</w:t>
      </w:r>
      <w:r w:rsidRPr="00C7492A">
        <w:rPr>
          <w:color w:val="4472C4" w:themeColor="accent5"/>
          <w:sz w:val="36"/>
          <w:szCs w:val="36"/>
        </w:rPr>
        <w:t>igrations</w:t>
      </w:r>
    </w:p>
    <w:p w14:paraId="41781586" w14:textId="36DE83D5" w:rsidR="003B0D36" w:rsidRPr="003B0D36" w:rsidRDefault="003B0D36" w:rsidP="003B0D36">
      <w:pPr>
        <w:pStyle w:val="ListParagraph"/>
        <w:ind w:left="380"/>
        <w:rPr>
          <w:sz w:val="28"/>
          <w:szCs w:val="28"/>
        </w:rPr>
      </w:pPr>
    </w:p>
    <w:p w14:paraId="1174472B" w14:textId="0AB27937" w:rsidR="003B0D36" w:rsidRPr="003B0D36" w:rsidRDefault="003B0D36" w:rsidP="003B0D36">
      <w:pPr>
        <w:pStyle w:val="ListParagraph"/>
        <w:ind w:left="380"/>
        <w:rPr>
          <w:sz w:val="28"/>
          <w:szCs w:val="28"/>
        </w:rPr>
      </w:pPr>
      <w:r w:rsidRPr="003B0D36">
        <w:rPr>
          <w:sz w:val="28"/>
          <w:szCs w:val="28"/>
        </w:rPr>
        <w:t>Migrations are Django’s way of propagating changes you make to your models (adding a field, deleting a model, etc.) into your database schema. They’re designed to be mostly automatic, but you’ll need to know when to make migrations, when to run them, and the common problems you might run into</w:t>
      </w:r>
    </w:p>
    <w:p w14:paraId="15A412FA" w14:textId="5278C7A0" w:rsidR="003B0D36" w:rsidRDefault="003B0D36" w:rsidP="003B0D36">
      <w:pPr>
        <w:pStyle w:val="ListParagraph"/>
        <w:ind w:left="380"/>
        <w:rPr>
          <w:sz w:val="28"/>
          <w:szCs w:val="28"/>
        </w:rPr>
      </w:pPr>
    </w:p>
    <w:p w14:paraId="0442AE3C" w14:textId="63A4BDF9" w:rsidR="003B0D36" w:rsidRPr="00C7492A" w:rsidRDefault="003B0D36" w:rsidP="003B0D36">
      <w:pPr>
        <w:pStyle w:val="ListParagraph"/>
        <w:ind w:left="380"/>
        <w:rPr>
          <w:color w:val="4472C4" w:themeColor="accent5"/>
          <w:sz w:val="36"/>
          <w:szCs w:val="36"/>
        </w:rPr>
      </w:pPr>
      <w:r w:rsidRPr="00C7492A">
        <w:rPr>
          <w:color w:val="4472C4" w:themeColor="accent5"/>
          <w:sz w:val="36"/>
          <w:szCs w:val="36"/>
        </w:rPr>
        <w:t>3.</w:t>
      </w:r>
      <w:r w:rsidRPr="00C7492A">
        <w:rPr>
          <w:color w:val="4472C4" w:themeColor="accent5"/>
          <w:sz w:val="36"/>
          <w:szCs w:val="36"/>
        </w:rPr>
        <w:t>7</w:t>
      </w:r>
      <w:r w:rsidRPr="00C7492A">
        <w:rPr>
          <w:color w:val="4472C4" w:themeColor="accent5"/>
          <w:sz w:val="36"/>
          <w:szCs w:val="36"/>
        </w:rPr>
        <w:t xml:space="preserve">. </w:t>
      </w:r>
      <w:r w:rsidRPr="00C7492A">
        <w:rPr>
          <w:color w:val="4472C4" w:themeColor="accent5"/>
          <w:sz w:val="36"/>
          <w:szCs w:val="36"/>
        </w:rPr>
        <w:t>Register Admin</w:t>
      </w:r>
    </w:p>
    <w:p w14:paraId="4218E3A1" w14:textId="4FE18016" w:rsidR="006037B8" w:rsidRDefault="006037B8" w:rsidP="003B0D36">
      <w:pPr>
        <w:pStyle w:val="ListParagraph"/>
        <w:ind w:left="380"/>
        <w:rPr>
          <w:color w:val="4472C4" w:themeColor="accent5"/>
          <w:sz w:val="28"/>
          <w:szCs w:val="28"/>
        </w:rPr>
      </w:pPr>
    </w:p>
    <w:p w14:paraId="0C5D084B" w14:textId="77777777" w:rsidR="006037B8" w:rsidRPr="00674203" w:rsidRDefault="006037B8" w:rsidP="006037B8">
      <w:pPr>
        <w:pStyle w:val="ListParagraph"/>
        <w:ind w:left="380"/>
        <w:rPr>
          <w:sz w:val="28"/>
          <w:szCs w:val="28"/>
        </w:rPr>
      </w:pPr>
      <w:r w:rsidRPr="00674203">
        <w:rPr>
          <w:sz w:val="28"/>
          <w:szCs w:val="28"/>
        </w:rPr>
        <w:t>One of the most powerful parts of Django is the automatic admin interface. It reads metadata from your models to provide a quick, model-centric interface where trusted users can manage content on your site. The admin’s recommended use is limited to an organization’s internal management tool. It’s not intended for building your entire front end around.</w:t>
      </w:r>
    </w:p>
    <w:p w14:paraId="6813CA2F" w14:textId="77777777" w:rsidR="006037B8" w:rsidRPr="00674203" w:rsidRDefault="006037B8" w:rsidP="006037B8">
      <w:pPr>
        <w:pStyle w:val="ListParagraph"/>
        <w:ind w:left="380"/>
        <w:rPr>
          <w:sz w:val="28"/>
          <w:szCs w:val="28"/>
        </w:rPr>
      </w:pPr>
      <w:r w:rsidRPr="00674203">
        <w:rPr>
          <w:sz w:val="28"/>
          <w:szCs w:val="28"/>
        </w:rPr>
        <w:t>The admin has many hooks for customization, but beware of trying to use those hooks exclusively. If you need to provide a more process-centric interface that abstracts away the implementation details of database tables and fields, then it’s probably time to write your own views.</w:t>
      </w:r>
    </w:p>
    <w:p w14:paraId="5A405BF8" w14:textId="77777777" w:rsidR="006037B8" w:rsidRPr="00674203" w:rsidRDefault="006037B8" w:rsidP="006037B8">
      <w:pPr>
        <w:pStyle w:val="ListParagraph"/>
        <w:ind w:left="380"/>
        <w:rPr>
          <w:sz w:val="28"/>
          <w:szCs w:val="28"/>
        </w:rPr>
      </w:pPr>
      <w:r w:rsidRPr="00674203">
        <w:rPr>
          <w:sz w:val="28"/>
          <w:szCs w:val="28"/>
        </w:rPr>
        <w:t>In this document we discuss how to activate, use, and customize Django’s admin interface.</w:t>
      </w:r>
    </w:p>
    <w:p w14:paraId="18FBBBB7" w14:textId="77777777" w:rsidR="006037B8" w:rsidRDefault="006037B8" w:rsidP="003B0D36">
      <w:pPr>
        <w:pStyle w:val="ListParagraph"/>
        <w:ind w:left="380"/>
        <w:rPr>
          <w:color w:val="4472C4" w:themeColor="accent5"/>
          <w:sz w:val="28"/>
          <w:szCs w:val="28"/>
        </w:rPr>
      </w:pPr>
    </w:p>
    <w:p w14:paraId="58EC7FC3" w14:textId="03EE41BF" w:rsidR="003B0D36" w:rsidRDefault="003B0D36" w:rsidP="003B0D36">
      <w:pPr>
        <w:pStyle w:val="ListParagraph"/>
        <w:ind w:left="380"/>
        <w:rPr>
          <w:color w:val="4472C4" w:themeColor="accent5"/>
          <w:sz w:val="28"/>
          <w:szCs w:val="28"/>
        </w:rPr>
      </w:pPr>
    </w:p>
    <w:p w14:paraId="665CF10F" w14:textId="77777777" w:rsidR="003B0D36" w:rsidRDefault="003B0D36" w:rsidP="003B0D36">
      <w:pPr>
        <w:pStyle w:val="ListParagraph"/>
        <w:ind w:left="380"/>
        <w:rPr>
          <w:color w:val="4472C4" w:themeColor="accent5"/>
          <w:sz w:val="28"/>
          <w:szCs w:val="28"/>
        </w:rPr>
      </w:pPr>
    </w:p>
    <w:p w14:paraId="680F8B19" w14:textId="3E36512C" w:rsidR="006037B8" w:rsidRPr="00C7492A" w:rsidRDefault="006037B8" w:rsidP="006037B8">
      <w:pPr>
        <w:pStyle w:val="ListParagraph"/>
        <w:ind w:left="380"/>
        <w:rPr>
          <w:color w:val="4472C4" w:themeColor="accent5"/>
          <w:sz w:val="36"/>
          <w:szCs w:val="36"/>
        </w:rPr>
      </w:pPr>
      <w:r w:rsidRPr="00C7492A">
        <w:rPr>
          <w:color w:val="4472C4" w:themeColor="accent5"/>
          <w:sz w:val="36"/>
          <w:szCs w:val="36"/>
        </w:rPr>
        <w:lastRenderedPageBreak/>
        <w:t>3.</w:t>
      </w:r>
      <w:r w:rsidRPr="00C7492A">
        <w:rPr>
          <w:color w:val="4472C4" w:themeColor="accent5"/>
          <w:sz w:val="36"/>
          <w:szCs w:val="36"/>
        </w:rPr>
        <w:t>8</w:t>
      </w:r>
      <w:r w:rsidRPr="00C7492A">
        <w:rPr>
          <w:color w:val="4472C4" w:themeColor="accent5"/>
          <w:sz w:val="36"/>
          <w:szCs w:val="36"/>
        </w:rPr>
        <w:t xml:space="preserve">. </w:t>
      </w:r>
      <w:r w:rsidRPr="00C7492A">
        <w:rPr>
          <w:color w:val="4472C4" w:themeColor="accent5"/>
          <w:sz w:val="36"/>
          <w:szCs w:val="36"/>
        </w:rPr>
        <w:t>Create Superuser</w:t>
      </w:r>
    </w:p>
    <w:p w14:paraId="44D4CA38" w14:textId="325E99E4" w:rsidR="006037B8" w:rsidRDefault="006037B8" w:rsidP="006037B8">
      <w:pPr>
        <w:pStyle w:val="ListParagraph"/>
        <w:ind w:left="380"/>
        <w:rPr>
          <w:color w:val="4472C4" w:themeColor="accent5"/>
          <w:sz w:val="28"/>
          <w:szCs w:val="28"/>
        </w:rPr>
      </w:pPr>
    </w:p>
    <w:p w14:paraId="366A3C5E" w14:textId="77777777" w:rsidR="006037B8" w:rsidRPr="006037B8" w:rsidRDefault="006037B8" w:rsidP="0060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sz w:val="21"/>
          <w:szCs w:val="21"/>
          <w:lang w:bidi="hi-IN"/>
        </w:rPr>
      </w:pPr>
      <w:r w:rsidRPr="006037B8">
        <w:rPr>
          <w:rFonts w:ascii="Fira Mono" w:eastAsia="Times New Roman" w:hAnsi="Fira Mono" w:cs="Courier New"/>
          <w:b/>
          <w:bCs/>
          <w:color w:val="8B949E"/>
          <w:sz w:val="21"/>
          <w:szCs w:val="21"/>
          <w:lang w:bidi="hi-IN"/>
        </w:rPr>
        <w:t>$</w:t>
      </w:r>
      <w:r w:rsidRPr="006037B8">
        <w:rPr>
          <w:rFonts w:ascii="Fira Mono" w:eastAsia="Times New Roman" w:hAnsi="Fira Mono" w:cs="Courier New"/>
          <w:sz w:val="21"/>
          <w:szCs w:val="21"/>
          <w:lang w:bidi="hi-IN"/>
        </w:rPr>
        <w:t xml:space="preserve"> python manage.py createsuperuser</w:t>
      </w:r>
    </w:p>
    <w:p w14:paraId="44AB52B5" w14:textId="77777777" w:rsidR="006037B8" w:rsidRPr="006037B8" w:rsidRDefault="006037B8" w:rsidP="006037B8">
      <w:pPr>
        <w:pStyle w:val="NormalWeb"/>
        <w:spacing w:before="192" w:beforeAutospacing="0" w:after="192" w:afterAutospacing="0"/>
        <w:rPr>
          <w:rFonts w:ascii="Roboto" w:hAnsi="Roboto"/>
          <w:sz w:val="21"/>
          <w:szCs w:val="21"/>
        </w:rPr>
      </w:pPr>
      <w:r w:rsidRPr="006037B8">
        <w:rPr>
          <w:rFonts w:ascii="Roboto" w:hAnsi="Roboto"/>
          <w:sz w:val="21"/>
          <w:szCs w:val="21"/>
        </w:rPr>
        <w:t>Generating admin sites for your staff or clients to add, change and delete content is tedious work that doesn’t require much creativity. For that reason, Django entirely automates creation of admin interfaces for models.</w:t>
      </w:r>
    </w:p>
    <w:p w14:paraId="7B90C311" w14:textId="77777777" w:rsidR="006037B8" w:rsidRPr="006037B8" w:rsidRDefault="006037B8" w:rsidP="006037B8">
      <w:pPr>
        <w:pStyle w:val="NormalWeb"/>
        <w:spacing w:before="192" w:beforeAutospacing="0" w:after="192" w:afterAutospacing="0"/>
        <w:rPr>
          <w:rFonts w:ascii="Roboto" w:hAnsi="Roboto"/>
          <w:sz w:val="21"/>
          <w:szCs w:val="21"/>
        </w:rPr>
      </w:pPr>
      <w:r w:rsidRPr="006037B8">
        <w:rPr>
          <w:rFonts w:ascii="Roboto" w:hAnsi="Roboto"/>
          <w:sz w:val="21"/>
          <w:szCs w:val="21"/>
        </w:rPr>
        <w:t>Django was written in a newsroom environment, with a very clear separation between “content publishers” and the “public” site. Site managers use the system to add news stories, events, sports scores, etc., and that content is displayed on the public site. Django solves the problem of creating a unified interface for site administrators to edit content.</w:t>
      </w:r>
    </w:p>
    <w:p w14:paraId="7B9850CB" w14:textId="77777777" w:rsidR="006037B8" w:rsidRPr="006037B8" w:rsidRDefault="006037B8" w:rsidP="006037B8">
      <w:pPr>
        <w:pStyle w:val="last"/>
        <w:spacing w:before="192" w:beforeAutospacing="0" w:after="0" w:afterAutospacing="0"/>
        <w:rPr>
          <w:rFonts w:ascii="Roboto" w:hAnsi="Roboto"/>
          <w:sz w:val="21"/>
          <w:szCs w:val="21"/>
        </w:rPr>
      </w:pPr>
      <w:r w:rsidRPr="006037B8">
        <w:rPr>
          <w:rFonts w:ascii="Roboto" w:hAnsi="Roboto"/>
          <w:sz w:val="21"/>
          <w:szCs w:val="21"/>
        </w:rPr>
        <w:t>The admin isn’t intended to be used by site visitors. It’s for site managers.</w:t>
      </w:r>
    </w:p>
    <w:p w14:paraId="7242879B" w14:textId="77777777" w:rsidR="006037B8" w:rsidRDefault="006037B8" w:rsidP="006037B8">
      <w:pPr>
        <w:pStyle w:val="ListParagraph"/>
        <w:ind w:left="380"/>
        <w:rPr>
          <w:color w:val="4472C4" w:themeColor="accent5"/>
          <w:sz w:val="28"/>
          <w:szCs w:val="28"/>
        </w:rPr>
      </w:pPr>
    </w:p>
    <w:p w14:paraId="7E8F37E9" w14:textId="77777777" w:rsidR="003B0D36" w:rsidRPr="003B0D36" w:rsidRDefault="003B0D36" w:rsidP="003B0D36">
      <w:pPr>
        <w:pStyle w:val="ListParagraph"/>
        <w:ind w:left="380"/>
        <w:rPr>
          <w:sz w:val="28"/>
          <w:szCs w:val="28"/>
        </w:rPr>
      </w:pPr>
    </w:p>
    <w:p w14:paraId="29BC41EC" w14:textId="78F187D6" w:rsidR="006037B8" w:rsidRPr="00C7492A" w:rsidRDefault="006037B8" w:rsidP="006037B8">
      <w:pPr>
        <w:pStyle w:val="ListParagraph"/>
        <w:ind w:left="380"/>
        <w:rPr>
          <w:color w:val="4472C4" w:themeColor="accent5"/>
          <w:sz w:val="36"/>
          <w:szCs w:val="36"/>
        </w:rPr>
      </w:pPr>
      <w:r w:rsidRPr="00C7492A">
        <w:rPr>
          <w:color w:val="4472C4" w:themeColor="accent5"/>
          <w:sz w:val="36"/>
          <w:szCs w:val="36"/>
        </w:rPr>
        <w:t>3.</w:t>
      </w:r>
      <w:r w:rsidRPr="00C7492A">
        <w:rPr>
          <w:color w:val="4472C4" w:themeColor="accent5"/>
          <w:sz w:val="36"/>
          <w:szCs w:val="36"/>
        </w:rPr>
        <w:t>9</w:t>
      </w:r>
      <w:r w:rsidRPr="00C7492A">
        <w:rPr>
          <w:color w:val="4472C4" w:themeColor="accent5"/>
          <w:sz w:val="36"/>
          <w:szCs w:val="36"/>
        </w:rPr>
        <w:t>. C</w:t>
      </w:r>
      <w:r w:rsidRPr="00C7492A">
        <w:rPr>
          <w:color w:val="4472C4" w:themeColor="accent5"/>
          <w:sz w:val="36"/>
          <w:szCs w:val="36"/>
        </w:rPr>
        <w:t>keditor</w:t>
      </w:r>
    </w:p>
    <w:p w14:paraId="64F521AA" w14:textId="2B195997" w:rsidR="006037B8" w:rsidRDefault="006037B8" w:rsidP="006037B8">
      <w:pPr>
        <w:pStyle w:val="ListParagraph"/>
        <w:ind w:left="380"/>
        <w:rPr>
          <w:color w:val="4472C4" w:themeColor="accent5"/>
          <w:sz w:val="28"/>
          <w:szCs w:val="28"/>
        </w:rPr>
      </w:pPr>
    </w:p>
    <w:p w14:paraId="5F76595F" w14:textId="77777777" w:rsidR="006037B8" w:rsidRDefault="006037B8" w:rsidP="006037B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Provides a </w:t>
      </w:r>
      <w:r>
        <w:rPr>
          <w:rStyle w:val="pre"/>
          <w:rFonts w:ascii="Consolas" w:eastAsiaTheme="majorEastAsia" w:hAnsi="Consolas" w:cs="Courier New"/>
          <w:color w:val="E74C3C"/>
          <w:sz w:val="18"/>
          <w:szCs w:val="18"/>
          <w:bdr w:val="single" w:sz="6" w:space="2" w:color="E1E4E5" w:frame="1"/>
          <w:shd w:val="clear" w:color="auto" w:fill="FFFFFF"/>
        </w:rPr>
        <w:t>RichTextField</w:t>
      </w:r>
      <w:r>
        <w:rPr>
          <w:rFonts w:ascii="Lato" w:hAnsi="Lato"/>
          <w:color w:val="404040"/>
        </w:rPr>
        <w:t>, </w:t>
      </w:r>
      <w:r>
        <w:rPr>
          <w:rStyle w:val="pre"/>
          <w:rFonts w:ascii="Consolas" w:eastAsiaTheme="majorEastAsia" w:hAnsi="Consolas" w:cs="Courier New"/>
          <w:color w:val="E74C3C"/>
          <w:sz w:val="18"/>
          <w:szCs w:val="18"/>
          <w:bdr w:val="single" w:sz="6" w:space="2" w:color="E1E4E5" w:frame="1"/>
          <w:shd w:val="clear" w:color="auto" w:fill="FFFFFF"/>
        </w:rPr>
        <w:t>RichTextUploadingField</w:t>
      </w:r>
      <w:r>
        <w:rPr>
          <w:rFonts w:ascii="Lato" w:hAnsi="Lato"/>
          <w:color w:val="404040"/>
        </w:rPr>
        <w:t>, </w:t>
      </w:r>
      <w:r>
        <w:rPr>
          <w:rStyle w:val="pre"/>
          <w:rFonts w:ascii="Consolas" w:eastAsiaTheme="majorEastAsia" w:hAnsi="Consolas" w:cs="Courier New"/>
          <w:color w:val="E74C3C"/>
          <w:sz w:val="18"/>
          <w:szCs w:val="18"/>
          <w:bdr w:val="single" w:sz="6" w:space="2" w:color="E1E4E5" w:frame="1"/>
          <w:shd w:val="clear" w:color="auto" w:fill="FFFFFF"/>
        </w:rPr>
        <w:t>CKEditorWidget</w:t>
      </w:r>
      <w:r>
        <w:rPr>
          <w:rFonts w:ascii="Lato" w:hAnsi="Lato"/>
          <w:color w:val="404040"/>
        </w:rPr>
        <w:t> and </w:t>
      </w:r>
      <w:r>
        <w:rPr>
          <w:rStyle w:val="pre"/>
          <w:rFonts w:ascii="Consolas" w:eastAsiaTheme="majorEastAsia" w:hAnsi="Consolas" w:cs="Courier New"/>
          <w:color w:val="E74C3C"/>
          <w:sz w:val="18"/>
          <w:szCs w:val="18"/>
          <w:bdr w:val="single" w:sz="6" w:space="2" w:color="E1E4E5" w:frame="1"/>
          <w:shd w:val="clear" w:color="auto" w:fill="FFFFFF"/>
        </w:rPr>
        <w:t>CKEditorUploadingWidget</w:t>
      </w:r>
      <w:r>
        <w:rPr>
          <w:rFonts w:ascii="Lato" w:hAnsi="Lato"/>
          <w:color w:val="404040"/>
        </w:rPr>
        <w:t> utilizing CKEditor with image uploading and browsing support included.</w:t>
      </w:r>
    </w:p>
    <w:p w14:paraId="5A4F7CBC" w14:textId="77777777" w:rsidR="006037B8" w:rsidRDefault="006037B8" w:rsidP="006037B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This version also includes:</w:t>
      </w:r>
    </w:p>
    <w:p w14:paraId="36710F5D" w14:textId="77777777" w:rsidR="006037B8" w:rsidRDefault="006037B8" w:rsidP="006037B8">
      <w:pPr>
        <w:numPr>
          <w:ilvl w:val="0"/>
          <w:numId w:val="25"/>
        </w:numPr>
        <w:shd w:val="clear" w:color="auto" w:fill="FCFCFC"/>
        <w:spacing w:before="100" w:beforeAutospacing="1" w:after="100" w:afterAutospacing="1" w:line="360" w:lineRule="atLeast"/>
        <w:ind w:left="1080"/>
        <w:rPr>
          <w:rFonts w:ascii="Lato" w:hAnsi="Lato"/>
          <w:color w:val="404040"/>
        </w:rPr>
      </w:pPr>
      <w:r>
        <w:rPr>
          <w:rFonts w:ascii="Lato" w:hAnsi="Lato"/>
          <w:color w:val="404040"/>
        </w:rPr>
        <w:t>support to django-storages (works with S3)</w:t>
      </w:r>
    </w:p>
    <w:p w14:paraId="2A673F2C" w14:textId="77777777" w:rsidR="006037B8" w:rsidRDefault="006037B8" w:rsidP="006037B8">
      <w:pPr>
        <w:numPr>
          <w:ilvl w:val="0"/>
          <w:numId w:val="25"/>
        </w:numPr>
        <w:shd w:val="clear" w:color="auto" w:fill="FCFCFC"/>
        <w:spacing w:before="100" w:beforeAutospacing="1" w:after="100" w:afterAutospacing="1" w:line="360" w:lineRule="atLeast"/>
        <w:ind w:left="1080"/>
        <w:rPr>
          <w:rFonts w:ascii="Lato" w:hAnsi="Lato"/>
          <w:color w:val="404040"/>
        </w:rPr>
      </w:pPr>
      <w:r>
        <w:rPr>
          <w:rFonts w:ascii="Lato" w:hAnsi="Lato"/>
          <w:color w:val="404040"/>
        </w:rPr>
        <w:t>updated ckeditor to version 4.18.0</w:t>
      </w:r>
    </w:p>
    <w:p w14:paraId="55EF5366" w14:textId="269101A9" w:rsidR="006037B8" w:rsidRDefault="006037B8" w:rsidP="006037B8">
      <w:pPr>
        <w:numPr>
          <w:ilvl w:val="0"/>
          <w:numId w:val="25"/>
        </w:numPr>
        <w:shd w:val="clear" w:color="auto" w:fill="FCFCFC"/>
        <w:spacing w:before="100" w:beforeAutospacing="1" w:after="100" w:afterAutospacing="1" w:line="360" w:lineRule="atLeast"/>
        <w:ind w:left="1080"/>
        <w:rPr>
          <w:rFonts w:ascii="Lato" w:hAnsi="Lato"/>
          <w:color w:val="404040"/>
        </w:rPr>
      </w:pPr>
      <w:r>
        <w:rPr>
          <w:rFonts w:ascii="Lato" w:hAnsi="Lato"/>
          <w:color w:val="404040"/>
        </w:rPr>
        <w:t xml:space="preserve">included all ckeditor language and plugin files to make everyone happy! </w:t>
      </w:r>
    </w:p>
    <w:p w14:paraId="068EBFBD" w14:textId="77777777" w:rsidR="006037B8" w:rsidRPr="00C7492A" w:rsidRDefault="006037B8" w:rsidP="006037B8">
      <w:pPr>
        <w:pStyle w:val="ListParagraph"/>
        <w:ind w:left="380"/>
        <w:rPr>
          <w:color w:val="4472C4" w:themeColor="accent5"/>
          <w:sz w:val="36"/>
          <w:szCs w:val="36"/>
        </w:rPr>
      </w:pPr>
    </w:p>
    <w:p w14:paraId="334ADEBC" w14:textId="48AC3D05" w:rsidR="006037B8" w:rsidRPr="00C7492A" w:rsidRDefault="006037B8" w:rsidP="006037B8">
      <w:pPr>
        <w:pStyle w:val="ListParagraph"/>
        <w:ind w:left="380"/>
        <w:rPr>
          <w:color w:val="4472C4" w:themeColor="accent5"/>
          <w:sz w:val="36"/>
          <w:szCs w:val="36"/>
        </w:rPr>
      </w:pPr>
      <w:r w:rsidRPr="00C7492A">
        <w:rPr>
          <w:color w:val="4472C4" w:themeColor="accent5"/>
          <w:sz w:val="36"/>
          <w:szCs w:val="36"/>
        </w:rPr>
        <w:t>3.</w:t>
      </w:r>
      <w:r w:rsidRPr="00C7492A">
        <w:rPr>
          <w:color w:val="4472C4" w:themeColor="accent5"/>
          <w:sz w:val="36"/>
          <w:szCs w:val="36"/>
        </w:rPr>
        <w:t>10</w:t>
      </w:r>
      <w:r w:rsidRPr="00C7492A">
        <w:rPr>
          <w:color w:val="4472C4" w:themeColor="accent5"/>
          <w:sz w:val="36"/>
          <w:szCs w:val="36"/>
        </w:rPr>
        <w:t xml:space="preserve">. </w:t>
      </w:r>
      <w:r w:rsidRPr="00C7492A">
        <w:rPr>
          <w:color w:val="4472C4" w:themeColor="accent5"/>
          <w:sz w:val="36"/>
          <w:szCs w:val="36"/>
        </w:rPr>
        <w:t>Templates</w:t>
      </w:r>
    </w:p>
    <w:p w14:paraId="796CD187" w14:textId="12ADB94B" w:rsidR="00674203" w:rsidRDefault="00674203" w:rsidP="00674203">
      <w:pPr>
        <w:pStyle w:val="ListParagraph"/>
        <w:ind w:left="380"/>
        <w:rPr>
          <w:color w:val="4472C4" w:themeColor="accent5"/>
          <w:sz w:val="28"/>
          <w:szCs w:val="28"/>
        </w:rPr>
      </w:pPr>
    </w:p>
    <w:p w14:paraId="0B0CC657" w14:textId="77777777" w:rsidR="006037B8" w:rsidRPr="006037B8" w:rsidRDefault="006037B8" w:rsidP="006037B8">
      <w:pPr>
        <w:pStyle w:val="ListParagraph"/>
        <w:ind w:left="380"/>
        <w:rPr>
          <w:sz w:val="28"/>
          <w:szCs w:val="28"/>
        </w:rPr>
      </w:pPr>
      <w:r w:rsidRPr="006037B8">
        <w:rPr>
          <w:sz w:val="28"/>
          <w:szCs w:val="28"/>
        </w:rPr>
        <w:t>A Django template is a text document or a Python string marked-up using the Django template language. Some constructs are recognized and interpreted by the template engine. The main ones are variables and tags.</w:t>
      </w:r>
    </w:p>
    <w:p w14:paraId="0421BF2A" w14:textId="77777777" w:rsidR="006037B8" w:rsidRPr="006037B8" w:rsidRDefault="006037B8" w:rsidP="006037B8">
      <w:pPr>
        <w:pStyle w:val="ListParagraph"/>
        <w:ind w:left="380"/>
        <w:rPr>
          <w:sz w:val="28"/>
          <w:szCs w:val="28"/>
        </w:rPr>
      </w:pPr>
      <w:r w:rsidRPr="006037B8">
        <w:rPr>
          <w:sz w:val="28"/>
          <w:szCs w:val="28"/>
        </w:rPr>
        <w:t>A template is rendered with a context. Rendering replaces variables with their values, which are looked up in the context, and executes tags. Everything else is output as is.</w:t>
      </w:r>
    </w:p>
    <w:p w14:paraId="1DAF73A5" w14:textId="77777777" w:rsidR="006037B8" w:rsidRPr="006037B8" w:rsidRDefault="006037B8" w:rsidP="006037B8">
      <w:pPr>
        <w:pStyle w:val="ListParagraph"/>
        <w:ind w:left="380"/>
        <w:rPr>
          <w:sz w:val="28"/>
          <w:szCs w:val="28"/>
        </w:rPr>
      </w:pPr>
      <w:r w:rsidRPr="006037B8">
        <w:rPr>
          <w:sz w:val="28"/>
          <w:szCs w:val="28"/>
        </w:rPr>
        <w:t>The syntax of the Django template language involves four constructs.</w:t>
      </w:r>
    </w:p>
    <w:p w14:paraId="6EF43C0F" w14:textId="77777777" w:rsidR="006037B8" w:rsidRPr="006037B8" w:rsidRDefault="006037B8" w:rsidP="006037B8">
      <w:pPr>
        <w:pStyle w:val="ListParagraph"/>
        <w:ind w:left="380"/>
        <w:rPr>
          <w:b/>
          <w:bCs/>
          <w:sz w:val="28"/>
          <w:szCs w:val="28"/>
        </w:rPr>
      </w:pPr>
      <w:r w:rsidRPr="006037B8">
        <w:rPr>
          <w:b/>
          <w:bCs/>
          <w:sz w:val="28"/>
          <w:szCs w:val="28"/>
        </w:rPr>
        <w:t>Variables</w:t>
      </w:r>
      <w:hyperlink r:id="rId12" w:anchor="variables" w:tooltip="Permalink to this headline" w:history="1">
        <w:r w:rsidRPr="006037B8">
          <w:rPr>
            <w:rStyle w:val="Hyperlink"/>
            <w:b/>
            <w:bCs/>
            <w:color w:val="auto"/>
            <w:sz w:val="28"/>
            <w:szCs w:val="28"/>
          </w:rPr>
          <w:t>¶</w:t>
        </w:r>
      </w:hyperlink>
    </w:p>
    <w:p w14:paraId="2AB0F15A" w14:textId="77777777" w:rsidR="006037B8" w:rsidRPr="006037B8" w:rsidRDefault="006037B8" w:rsidP="006037B8">
      <w:pPr>
        <w:pStyle w:val="ListParagraph"/>
        <w:ind w:left="380"/>
        <w:rPr>
          <w:sz w:val="28"/>
          <w:szCs w:val="28"/>
        </w:rPr>
      </w:pPr>
      <w:r w:rsidRPr="006037B8">
        <w:rPr>
          <w:sz w:val="28"/>
          <w:szCs w:val="28"/>
        </w:rPr>
        <w:lastRenderedPageBreak/>
        <w:t>A variable outputs a value from the context, which is a dict-like object mapping keys to values.</w:t>
      </w:r>
    </w:p>
    <w:p w14:paraId="2DAA28DF" w14:textId="72BC2535" w:rsidR="006037B8" w:rsidRDefault="006037B8" w:rsidP="00674203">
      <w:pPr>
        <w:pStyle w:val="ListParagraph"/>
        <w:ind w:left="380"/>
        <w:rPr>
          <w:color w:val="4472C4" w:themeColor="accent5"/>
          <w:sz w:val="28"/>
          <w:szCs w:val="28"/>
        </w:rPr>
      </w:pPr>
    </w:p>
    <w:p w14:paraId="36EC495B" w14:textId="168CE9ED" w:rsidR="006037B8" w:rsidRPr="00C7492A" w:rsidRDefault="006037B8" w:rsidP="006037B8">
      <w:pPr>
        <w:pStyle w:val="ListParagraph"/>
        <w:ind w:left="380"/>
        <w:rPr>
          <w:color w:val="4472C4" w:themeColor="accent5"/>
          <w:sz w:val="36"/>
          <w:szCs w:val="36"/>
        </w:rPr>
      </w:pPr>
      <w:r w:rsidRPr="00C7492A">
        <w:rPr>
          <w:color w:val="4472C4" w:themeColor="accent5"/>
          <w:sz w:val="36"/>
          <w:szCs w:val="36"/>
        </w:rPr>
        <w:t>3.1</w:t>
      </w:r>
      <w:r w:rsidR="00C7492A" w:rsidRPr="00C7492A">
        <w:rPr>
          <w:color w:val="4472C4" w:themeColor="accent5"/>
          <w:sz w:val="36"/>
          <w:szCs w:val="36"/>
        </w:rPr>
        <w:t>1</w:t>
      </w:r>
      <w:r w:rsidRPr="00C7492A">
        <w:rPr>
          <w:color w:val="4472C4" w:themeColor="accent5"/>
          <w:sz w:val="36"/>
          <w:szCs w:val="36"/>
        </w:rPr>
        <w:t>. T</w:t>
      </w:r>
      <w:r w:rsidRPr="00C7492A">
        <w:rPr>
          <w:color w:val="4472C4" w:themeColor="accent5"/>
          <w:sz w:val="36"/>
          <w:szCs w:val="36"/>
        </w:rPr>
        <w:t>ake Input</w:t>
      </w:r>
    </w:p>
    <w:p w14:paraId="6994829E" w14:textId="0163D09A" w:rsidR="006037B8" w:rsidRDefault="006037B8" w:rsidP="006037B8">
      <w:pPr>
        <w:pStyle w:val="ListParagraph"/>
        <w:ind w:left="380"/>
        <w:rPr>
          <w:color w:val="4472C4" w:themeColor="accent5"/>
          <w:sz w:val="28"/>
          <w:szCs w:val="28"/>
        </w:rPr>
      </w:pPr>
    </w:p>
    <w:p w14:paraId="2275DDB9" w14:textId="77777777" w:rsidR="006037B8" w:rsidRPr="006037B8" w:rsidRDefault="006037B8" w:rsidP="006037B8">
      <w:pPr>
        <w:pStyle w:val="ListParagraph"/>
        <w:ind w:left="380"/>
        <w:rPr>
          <w:sz w:val="28"/>
          <w:szCs w:val="28"/>
        </w:rPr>
      </w:pPr>
      <w:r w:rsidRPr="006037B8">
        <w:rPr>
          <w:sz w:val="28"/>
          <w:szCs w:val="28"/>
        </w:rPr>
        <w:t>In HTML, a form is a collection of elements inside </w:t>
      </w:r>
      <w:r w:rsidRPr="006037B8">
        <w:rPr>
          <w:b/>
          <w:bCs/>
          <w:sz w:val="28"/>
          <w:szCs w:val="28"/>
        </w:rPr>
        <w:t>&lt;form&gt;...&lt;/form&gt;</w:t>
      </w:r>
      <w:r w:rsidRPr="006037B8">
        <w:rPr>
          <w:sz w:val="28"/>
          <w:szCs w:val="28"/>
        </w:rPr>
        <w:t> that allow a visitor to do things like enter text, select options, manipulate objects or controls, and so on, and then send that information back to the server.</w:t>
      </w:r>
    </w:p>
    <w:p w14:paraId="1EC7D681" w14:textId="77777777" w:rsidR="006037B8" w:rsidRPr="006037B8" w:rsidRDefault="006037B8" w:rsidP="006037B8">
      <w:pPr>
        <w:pStyle w:val="ListParagraph"/>
        <w:ind w:left="380"/>
        <w:rPr>
          <w:sz w:val="28"/>
          <w:szCs w:val="28"/>
        </w:rPr>
      </w:pPr>
      <w:r w:rsidRPr="006037B8">
        <w:rPr>
          <w:sz w:val="28"/>
          <w:szCs w:val="28"/>
        </w:rPr>
        <w:t>Some of these form interface elements - text input or checkboxes - are built into HTML itself. Others are much more complex; an interface that pops up a date picker or allows you to move a slider or manipulate controls will typically use JavaScript and CSS as well as HTML form </w:t>
      </w:r>
      <w:r w:rsidRPr="006037B8">
        <w:rPr>
          <w:b/>
          <w:bCs/>
          <w:sz w:val="28"/>
          <w:szCs w:val="28"/>
        </w:rPr>
        <w:t>&lt;input&gt;</w:t>
      </w:r>
      <w:r w:rsidRPr="006037B8">
        <w:rPr>
          <w:sz w:val="28"/>
          <w:szCs w:val="28"/>
        </w:rPr>
        <w:t> elements to achieve these effects.</w:t>
      </w:r>
    </w:p>
    <w:p w14:paraId="737CD399" w14:textId="77777777" w:rsidR="006037B8" w:rsidRPr="006037B8" w:rsidRDefault="006037B8" w:rsidP="006037B8">
      <w:pPr>
        <w:pStyle w:val="ListParagraph"/>
        <w:ind w:left="380"/>
        <w:rPr>
          <w:sz w:val="28"/>
          <w:szCs w:val="28"/>
        </w:rPr>
      </w:pPr>
      <w:r w:rsidRPr="006037B8">
        <w:rPr>
          <w:sz w:val="28"/>
          <w:szCs w:val="28"/>
        </w:rPr>
        <w:t>As well as its </w:t>
      </w:r>
      <w:r w:rsidRPr="006037B8">
        <w:rPr>
          <w:b/>
          <w:bCs/>
          <w:sz w:val="28"/>
          <w:szCs w:val="28"/>
        </w:rPr>
        <w:t>&lt;input&gt;</w:t>
      </w:r>
      <w:r w:rsidRPr="006037B8">
        <w:rPr>
          <w:sz w:val="28"/>
          <w:szCs w:val="28"/>
        </w:rPr>
        <w:t> elements, a form must specify two things:</w:t>
      </w:r>
    </w:p>
    <w:p w14:paraId="16CE9264" w14:textId="77777777" w:rsidR="006037B8" w:rsidRPr="006037B8" w:rsidRDefault="006037B8" w:rsidP="006037B8">
      <w:pPr>
        <w:pStyle w:val="ListParagraph"/>
        <w:numPr>
          <w:ilvl w:val="0"/>
          <w:numId w:val="26"/>
        </w:numPr>
        <w:rPr>
          <w:sz w:val="28"/>
          <w:szCs w:val="28"/>
        </w:rPr>
      </w:pPr>
      <w:r w:rsidRPr="006037B8">
        <w:rPr>
          <w:i/>
          <w:iCs/>
          <w:sz w:val="28"/>
          <w:szCs w:val="28"/>
        </w:rPr>
        <w:t>where</w:t>
      </w:r>
      <w:r w:rsidRPr="006037B8">
        <w:rPr>
          <w:sz w:val="28"/>
          <w:szCs w:val="28"/>
        </w:rPr>
        <w:t>: the URL to which the data corresponding to the user’s input should be returned</w:t>
      </w:r>
    </w:p>
    <w:p w14:paraId="0DD2B8E8" w14:textId="77777777" w:rsidR="006037B8" w:rsidRPr="006037B8" w:rsidRDefault="006037B8" w:rsidP="006037B8">
      <w:pPr>
        <w:pStyle w:val="ListParagraph"/>
        <w:numPr>
          <w:ilvl w:val="0"/>
          <w:numId w:val="26"/>
        </w:numPr>
        <w:rPr>
          <w:sz w:val="28"/>
          <w:szCs w:val="28"/>
        </w:rPr>
      </w:pPr>
      <w:r w:rsidRPr="006037B8">
        <w:rPr>
          <w:i/>
          <w:iCs/>
          <w:sz w:val="28"/>
          <w:szCs w:val="28"/>
        </w:rPr>
        <w:t>how</w:t>
      </w:r>
      <w:r w:rsidRPr="006037B8">
        <w:rPr>
          <w:sz w:val="28"/>
          <w:szCs w:val="28"/>
        </w:rPr>
        <w:t>: the HTTP method the data should be returned by</w:t>
      </w:r>
    </w:p>
    <w:p w14:paraId="680C670F" w14:textId="77777777" w:rsidR="006037B8" w:rsidRPr="006037B8" w:rsidRDefault="006037B8" w:rsidP="006037B8">
      <w:pPr>
        <w:pStyle w:val="ListParagraph"/>
        <w:ind w:left="380"/>
        <w:rPr>
          <w:sz w:val="28"/>
          <w:szCs w:val="28"/>
        </w:rPr>
      </w:pPr>
      <w:r w:rsidRPr="006037B8">
        <w:rPr>
          <w:sz w:val="28"/>
          <w:szCs w:val="28"/>
        </w:rPr>
        <w:t>As an example, the login form for the Django admin contains several </w:t>
      </w:r>
      <w:r w:rsidRPr="006037B8">
        <w:rPr>
          <w:b/>
          <w:bCs/>
          <w:sz w:val="28"/>
          <w:szCs w:val="28"/>
        </w:rPr>
        <w:t>&lt;input&gt;</w:t>
      </w:r>
      <w:r w:rsidRPr="006037B8">
        <w:rPr>
          <w:sz w:val="28"/>
          <w:szCs w:val="28"/>
        </w:rPr>
        <w:t> elements: one of </w:t>
      </w:r>
      <w:r w:rsidRPr="006037B8">
        <w:rPr>
          <w:b/>
          <w:bCs/>
          <w:sz w:val="28"/>
          <w:szCs w:val="28"/>
        </w:rPr>
        <w:t>type="text"</w:t>
      </w:r>
      <w:r w:rsidRPr="006037B8">
        <w:rPr>
          <w:sz w:val="28"/>
          <w:szCs w:val="28"/>
        </w:rPr>
        <w:t> for the username, one of </w:t>
      </w:r>
      <w:r w:rsidRPr="006037B8">
        <w:rPr>
          <w:b/>
          <w:bCs/>
          <w:sz w:val="28"/>
          <w:szCs w:val="28"/>
        </w:rPr>
        <w:t>type="password"</w:t>
      </w:r>
      <w:r w:rsidRPr="006037B8">
        <w:rPr>
          <w:sz w:val="28"/>
          <w:szCs w:val="28"/>
        </w:rPr>
        <w:t> for the password, and one of </w:t>
      </w:r>
      <w:r w:rsidRPr="006037B8">
        <w:rPr>
          <w:b/>
          <w:bCs/>
          <w:sz w:val="28"/>
          <w:szCs w:val="28"/>
        </w:rPr>
        <w:t>type="submit"</w:t>
      </w:r>
      <w:r w:rsidRPr="006037B8">
        <w:rPr>
          <w:sz w:val="28"/>
          <w:szCs w:val="28"/>
        </w:rPr>
        <w:t> for the “Log in” button. It also contains some hidden text fields that the user doesn’t see, which Django uses to determine what to do next.</w:t>
      </w:r>
    </w:p>
    <w:p w14:paraId="3EDA8EEE" w14:textId="77777777" w:rsidR="006037B8" w:rsidRPr="006037B8" w:rsidRDefault="006037B8" w:rsidP="006037B8">
      <w:pPr>
        <w:pStyle w:val="ListParagraph"/>
        <w:ind w:left="380"/>
        <w:rPr>
          <w:sz w:val="28"/>
          <w:szCs w:val="28"/>
        </w:rPr>
      </w:pPr>
      <w:r w:rsidRPr="006037B8">
        <w:rPr>
          <w:sz w:val="28"/>
          <w:szCs w:val="28"/>
        </w:rPr>
        <w:t>It also tells the browser that the form data should be sent to the URL specified in the </w:t>
      </w:r>
      <w:r w:rsidRPr="006037B8">
        <w:rPr>
          <w:b/>
          <w:bCs/>
          <w:sz w:val="28"/>
          <w:szCs w:val="28"/>
        </w:rPr>
        <w:t>&lt;form&gt;</w:t>
      </w:r>
      <w:r w:rsidRPr="006037B8">
        <w:rPr>
          <w:sz w:val="28"/>
          <w:szCs w:val="28"/>
        </w:rPr>
        <w:t>’s </w:t>
      </w:r>
      <w:r w:rsidRPr="006037B8">
        <w:rPr>
          <w:b/>
          <w:bCs/>
          <w:sz w:val="28"/>
          <w:szCs w:val="28"/>
        </w:rPr>
        <w:t>action</w:t>
      </w:r>
      <w:r w:rsidRPr="006037B8">
        <w:rPr>
          <w:sz w:val="28"/>
          <w:szCs w:val="28"/>
        </w:rPr>
        <w:t> attribute - </w:t>
      </w:r>
      <w:r w:rsidRPr="006037B8">
        <w:rPr>
          <w:b/>
          <w:bCs/>
          <w:sz w:val="28"/>
          <w:szCs w:val="28"/>
        </w:rPr>
        <w:t>/admin/</w:t>
      </w:r>
      <w:r w:rsidRPr="006037B8">
        <w:rPr>
          <w:sz w:val="28"/>
          <w:szCs w:val="28"/>
        </w:rPr>
        <w:t> - and that it should be sent using the HTTP mechanism specified by the </w:t>
      </w:r>
      <w:r w:rsidRPr="006037B8">
        <w:rPr>
          <w:b/>
          <w:bCs/>
          <w:sz w:val="28"/>
          <w:szCs w:val="28"/>
        </w:rPr>
        <w:t>method</w:t>
      </w:r>
      <w:r w:rsidRPr="006037B8">
        <w:rPr>
          <w:sz w:val="28"/>
          <w:szCs w:val="28"/>
        </w:rPr>
        <w:t> attribute - </w:t>
      </w:r>
      <w:r w:rsidRPr="006037B8">
        <w:rPr>
          <w:b/>
          <w:bCs/>
          <w:sz w:val="28"/>
          <w:szCs w:val="28"/>
        </w:rPr>
        <w:t>post</w:t>
      </w:r>
      <w:r w:rsidRPr="006037B8">
        <w:rPr>
          <w:sz w:val="28"/>
          <w:szCs w:val="28"/>
        </w:rPr>
        <w:t>.</w:t>
      </w:r>
    </w:p>
    <w:p w14:paraId="61AA0A30" w14:textId="77777777" w:rsidR="006037B8" w:rsidRPr="006037B8" w:rsidRDefault="006037B8" w:rsidP="006037B8">
      <w:pPr>
        <w:pStyle w:val="ListParagraph"/>
        <w:ind w:left="380"/>
        <w:rPr>
          <w:sz w:val="28"/>
          <w:szCs w:val="28"/>
        </w:rPr>
      </w:pPr>
      <w:r w:rsidRPr="006037B8">
        <w:rPr>
          <w:sz w:val="28"/>
          <w:szCs w:val="28"/>
        </w:rPr>
        <w:t>When the </w:t>
      </w:r>
      <w:r w:rsidRPr="006037B8">
        <w:rPr>
          <w:b/>
          <w:bCs/>
          <w:sz w:val="28"/>
          <w:szCs w:val="28"/>
        </w:rPr>
        <w:t>&lt;input type="submit" value="Log in"&gt;</w:t>
      </w:r>
      <w:r w:rsidRPr="006037B8">
        <w:rPr>
          <w:sz w:val="28"/>
          <w:szCs w:val="28"/>
        </w:rPr>
        <w:t> element is triggered, the data is returned to </w:t>
      </w:r>
      <w:r w:rsidRPr="006037B8">
        <w:rPr>
          <w:b/>
          <w:bCs/>
          <w:sz w:val="28"/>
          <w:szCs w:val="28"/>
        </w:rPr>
        <w:t>/admin/</w:t>
      </w:r>
      <w:r w:rsidRPr="006037B8">
        <w:rPr>
          <w:sz w:val="28"/>
          <w:szCs w:val="28"/>
        </w:rPr>
        <w:t>.</w:t>
      </w:r>
    </w:p>
    <w:p w14:paraId="5355C973" w14:textId="77777777" w:rsidR="006037B8" w:rsidRPr="006037B8" w:rsidRDefault="006037B8" w:rsidP="006037B8">
      <w:pPr>
        <w:pStyle w:val="ListParagraph"/>
        <w:ind w:left="380"/>
        <w:rPr>
          <w:b/>
          <w:bCs/>
          <w:sz w:val="28"/>
          <w:szCs w:val="28"/>
        </w:rPr>
      </w:pPr>
      <w:r w:rsidRPr="006037B8">
        <w:rPr>
          <w:b/>
          <w:bCs/>
          <w:sz w:val="28"/>
          <w:szCs w:val="28"/>
        </w:rPr>
        <w:t>GET and POST</w:t>
      </w:r>
      <w:hyperlink r:id="rId13" w:anchor="get-and-post" w:tooltip="Permalink to this headline" w:history="1">
        <w:r w:rsidRPr="006037B8">
          <w:rPr>
            <w:rStyle w:val="Hyperlink"/>
            <w:b/>
            <w:bCs/>
            <w:color w:val="auto"/>
            <w:sz w:val="28"/>
            <w:szCs w:val="28"/>
          </w:rPr>
          <w:t>¶</w:t>
        </w:r>
      </w:hyperlink>
    </w:p>
    <w:p w14:paraId="1D1E1DD7" w14:textId="77777777" w:rsidR="006037B8" w:rsidRPr="006037B8" w:rsidRDefault="006037B8" w:rsidP="006037B8">
      <w:pPr>
        <w:pStyle w:val="ListParagraph"/>
        <w:ind w:left="380"/>
        <w:rPr>
          <w:sz w:val="28"/>
          <w:szCs w:val="28"/>
        </w:rPr>
      </w:pPr>
      <w:r w:rsidRPr="006037B8">
        <w:rPr>
          <w:b/>
          <w:bCs/>
          <w:sz w:val="28"/>
          <w:szCs w:val="28"/>
        </w:rPr>
        <w:t>GET</w:t>
      </w:r>
      <w:r w:rsidRPr="006037B8">
        <w:rPr>
          <w:sz w:val="28"/>
          <w:szCs w:val="28"/>
        </w:rPr>
        <w:t> and </w:t>
      </w:r>
      <w:r w:rsidRPr="006037B8">
        <w:rPr>
          <w:b/>
          <w:bCs/>
          <w:sz w:val="28"/>
          <w:szCs w:val="28"/>
        </w:rPr>
        <w:t>POST</w:t>
      </w:r>
      <w:r w:rsidRPr="006037B8">
        <w:rPr>
          <w:sz w:val="28"/>
          <w:szCs w:val="28"/>
        </w:rPr>
        <w:t> are the only HTTP methods to use when dealing with forms.</w:t>
      </w:r>
    </w:p>
    <w:p w14:paraId="276B8B83" w14:textId="77777777" w:rsidR="006037B8" w:rsidRPr="006037B8" w:rsidRDefault="006037B8" w:rsidP="006037B8">
      <w:pPr>
        <w:pStyle w:val="ListParagraph"/>
        <w:ind w:left="380"/>
        <w:rPr>
          <w:sz w:val="28"/>
          <w:szCs w:val="28"/>
        </w:rPr>
      </w:pPr>
      <w:r w:rsidRPr="006037B8">
        <w:rPr>
          <w:sz w:val="28"/>
          <w:szCs w:val="28"/>
        </w:rPr>
        <w:t>Django’s login form is returned using the </w:t>
      </w:r>
      <w:r w:rsidRPr="006037B8">
        <w:rPr>
          <w:b/>
          <w:bCs/>
          <w:sz w:val="28"/>
          <w:szCs w:val="28"/>
        </w:rPr>
        <w:t>POST</w:t>
      </w:r>
      <w:r w:rsidRPr="006037B8">
        <w:rPr>
          <w:sz w:val="28"/>
          <w:szCs w:val="28"/>
        </w:rPr>
        <w:t> method, in which the browser bundles up the form data, encodes it for transmission, sends it to the server, and then receives back its response.</w:t>
      </w:r>
    </w:p>
    <w:p w14:paraId="63D3E23A" w14:textId="77777777" w:rsidR="006037B8" w:rsidRPr="006037B8" w:rsidRDefault="006037B8" w:rsidP="006037B8">
      <w:pPr>
        <w:pStyle w:val="ListParagraph"/>
        <w:ind w:left="380"/>
        <w:rPr>
          <w:sz w:val="28"/>
          <w:szCs w:val="28"/>
        </w:rPr>
      </w:pPr>
      <w:r w:rsidRPr="006037B8">
        <w:rPr>
          <w:b/>
          <w:bCs/>
          <w:sz w:val="28"/>
          <w:szCs w:val="28"/>
        </w:rPr>
        <w:t>GET</w:t>
      </w:r>
      <w:r w:rsidRPr="006037B8">
        <w:rPr>
          <w:sz w:val="28"/>
          <w:szCs w:val="28"/>
        </w:rPr>
        <w:t>, by contrast, bundles the submitted data into a string, and uses this to compose a URL. The URL contains the address where the data must be sent, as well as the data keys and values. You can see this in action if you do a search in the Django documentation, which will produce a URL of the form </w:t>
      </w:r>
      <w:r w:rsidRPr="006037B8">
        <w:rPr>
          <w:b/>
          <w:bCs/>
          <w:sz w:val="28"/>
          <w:szCs w:val="28"/>
        </w:rPr>
        <w:t>https://docs.djangoproject.com/search/?q=forms&amp;release=1</w:t>
      </w:r>
      <w:r w:rsidRPr="006037B8">
        <w:rPr>
          <w:sz w:val="28"/>
          <w:szCs w:val="28"/>
        </w:rPr>
        <w:t>.</w:t>
      </w:r>
    </w:p>
    <w:p w14:paraId="529AA967" w14:textId="77777777" w:rsidR="006037B8" w:rsidRPr="006037B8" w:rsidRDefault="006037B8" w:rsidP="006037B8">
      <w:pPr>
        <w:pStyle w:val="ListParagraph"/>
        <w:ind w:left="380"/>
        <w:rPr>
          <w:sz w:val="28"/>
          <w:szCs w:val="28"/>
        </w:rPr>
      </w:pPr>
      <w:r w:rsidRPr="006037B8">
        <w:rPr>
          <w:b/>
          <w:bCs/>
          <w:sz w:val="28"/>
          <w:szCs w:val="28"/>
        </w:rPr>
        <w:lastRenderedPageBreak/>
        <w:t>GET</w:t>
      </w:r>
      <w:r w:rsidRPr="006037B8">
        <w:rPr>
          <w:sz w:val="28"/>
          <w:szCs w:val="28"/>
        </w:rPr>
        <w:t> and </w:t>
      </w:r>
      <w:r w:rsidRPr="006037B8">
        <w:rPr>
          <w:b/>
          <w:bCs/>
          <w:sz w:val="28"/>
          <w:szCs w:val="28"/>
        </w:rPr>
        <w:t>POST</w:t>
      </w:r>
      <w:r w:rsidRPr="006037B8">
        <w:rPr>
          <w:sz w:val="28"/>
          <w:szCs w:val="28"/>
        </w:rPr>
        <w:t> are typically used for different purposes.</w:t>
      </w:r>
    </w:p>
    <w:p w14:paraId="1261C88F" w14:textId="77777777" w:rsidR="006037B8" w:rsidRPr="006037B8" w:rsidRDefault="006037B8" w:rsidP="006037B8">
      <w:pPr>
        <w:pStyle w:val="ListParagraph"/>
        <w:ind w:left="380"/>
        <w:rPr>
          <w:sz w:val="28"/>
          <w:szCs w:val="28"/>
        </w:rPr>
      </w:pPr>
      <w:r w:rsidRPr="006037B8">
        <w:rPr>
          <w:sz w:val="28"/>
          <w:szCs w:val="28"/>
        </w:rPr>
        <w:t>Any request that could be used to change the state of the system - for example, a request that makes changes in the database - should use </w:t>
      </w:r>
      <w:r w:rsidRPr="006037B8">
        <w:rPr>
          <w:b/>
          <w:bCs/>
          <w:sz w:val="28"/>
          <w:szCs w:val="28"/>
        </w:rPr>
        <w:t>POST</w:t>
      </w:r>
      <w:r w:rsidRPr="006037B8">
        <w:rPr>
          <w:sz w:val="28"/>
          <w:szCs w:val="28"/>
        </w:rPr>
        <w:t>. </w:t>
      </w:r>
      <w:r w:rsidRPr="006037B8">
        <w:rPr>
          <w:b/>
          <w:bCs/>
          <w:sz w:val="28"/>
          <w:szCs w:val="28"/>
        </w:rPr>
        <w:t>GET</w:t>
      </w:r>
      <w:r w:rsidRPr="006037B8">
        <w:rPr>
          <w:sz w:val="28"/>
          <w:szCs w:val="28"/>
        </w:rPr>
        <w:t> should be used only for requests that do not affect the state of the system.</w:t>
      </w:r>
    </w:p>
    <w:p w14:paraId="4C57DE41" w14:textId="77777777" w:rsidR="006037B8" w:rsidRPr="006037B8" w:rsidRDefault="006037B8" w:rsidP="006037B8">
      <w:pPr>
        <w:pStyle w:val="ListParagraph"/>
        <w:ind w:left="380"/>
        <w:rPr>
          <w:sz w:val="28"/>
          <w:szCs w:val="28"/>
        </w:rPr>
      </w:pPr>
      <w:r w:rsidRPr="006037B8">
        <w:rPr>
          <w:b/>
          <w:bCs/>
          <w:sz w:val="28"/>
          <w:szCs w:val="28"/>
        </w:rPr>
        <w:t>GET</w:t>
      </w:r>
      <w:r w:rsidRPr="006037B8">
        <w:rPr>
          <w:sz w:val="28"/>
          <w:szCs w:val="28"/>
        </w:rPr>
        <w:t> would also be unsuitable for a password form, because the password would appear in the URL, and thus, also in browser history and server logs, all in plain text. Neither would it be suitable for large quantities of data, or for binary data, such as an image. A web application that uses </w:t>
      </w:r>
      <w:r w:rsidRPr="006037B8">
        <w:rPr>
          <w:b/>
          <w:bCs/>
          <w:sz w:val="28"/>
          <w:szCs w:val="28"/>
        </w:rPr>
        <w:t>GET</w:t>
      </w:r>
      <w:r w:rsidRPr="006037B8">
        <w:rPr>
          <w:sz w:val="28"/>
          <w:szCs w:val="28"/>
        </w:rPr>
        <w:t> requests for admin forms is a security risk: it can be easy for an attacker to mimic a form’s request to gain access to sensitive parts of the system. </w:t>
      </w:r>
      <w:r w:rsidRPr="006037B8">
        <w:rPr>
          <w:b/>
          <w:bCs/>
          <w:sz w:val="28"/>
          <w:szCs w:val="28"/>
        </w:rPr>
        <w:t>POST</w:t>
      </w:r>
      <w:r w:rsidRPr="006037B8">
        <w:rPr>
          <w:sz w:val="28"/>
          <w:szCs w:val="28"/>
        </w:rPr>
        <w:t>, coupled with other protections like Django’s </w:t>
      </w:r>
      <w:hyperlink r:id="rId14" w:history="1">
        <w:r w:rsidRPr="006037B8">
          <w:rPr>
            <w:rStyle w:val="Hyperlink"/>
            <w:color w:val="auto"/>
            <w:sz w:val="28"/>
            <w:szCs w:val="28"/>
          </w:rPr>
          <w:t>CSRF protection</w:t>
        </w:r>
      </w:hyperlink>
      <w:r w:rsidRPr="006037B8">
        <w:rPr>
          <w:sz w:val="28"/>
          <w:szCs w:val="28"/>
        </w:rPr>
        <w:t> offers more control over access.</w:t>
      </w:r>
    </w:p>
    <w:p w14:paraId="61F64851" w14:textId="69C5BEF7" w:rsidR="006037B8" w:rsidRDefault="006037B8" w:rsidP="006037B8">
      <w:pPr>
        <w:pStyle w:val="ListParagraph"/>
        <w:ind w:left="380"/>
        <w:rPr>
          <w:sz w:val="28"/>
          <w:szCs w:val="28"/>
        </w:rPr>
      </w:pPr>
      <w:r w:rsidRPr="006037B8">
        <w:rPr>
          <w:sz w:val="28"/>
          <w:szCs w:val="28"/>
        </w:rPr>
        <w:t>On the other hand, </w:t>
      </w:r>
      <w:r w:rsidRPr="006037B8">
        <w:rPr>
          <w:b/>
          <w:bCs/>
          <w:sz w:val="28"/>
          <w:szCs w:val="28"/>
        </w:rPr>
        <w:t>GET</w:t>
      </w:r>
      <w:r w:rsidRPr="006037B8">
        <w:rPr>
          <w:sz w:val="28"/>
          <w:szCs w:val="28"/>
        </w:rPr>
        <w:t> is suitable for things like a web search form, because the URLs that represent a </w:t>
      </w:r>
      <w:r w:rsidRPr="006037B8">
        <w:rPr>
          <w:b/>
          <w:bCs/>
          <w:sz w:val="28"/>
          <w:szCs w:val="28"/>
        </w:rPr>
        <w:t>GET</w:t>
      </w:r>
      <w:r w:rsidRPr="006037B8">
        <w:rPr>
          <w:sz w:val="28"/>
          <w:szCs w:val="28"/>
        </w:rPr>
        <w:t> request can easily be bookmarked, shared, or resubmitted.</w:t>
      </w:r>
    </w:p>
    <w:p w14:paraId="623BF70D" w14:textId="31818816" w:rsidR="006037B8" w:rsidRDefault="006037B8" w:rsidP="006037B8">
      <w:pPr>
        <w:pStyle w:val="ListParagraph"/>
        <w:ind w:left="380"/>
        <w:rPr>
          <w:sz w:val="28"/>
          <w:szCs w:val="28"/>
        </w:rPr>
      </w:pPr>
    </w:p>
    <w:p w14:paraId="514E9014" w14:textId="77777777" w:rsidR="006037B8" w:rsidRPr="006037B8" w:rsidRDefault="006037B8" w:rsidP="006037B8">
      <w:pPr>
        <w:pStyle w:val="ListParagraph"/>
        <w:ind w:left="380"/>
        <w:rPr>
          <w:sz w:val="28"/>
          <w:szCs w:val="28"/>
        </w:rPr>
      </w:pPr>
    </w:p>
    <w:p w14:paraId="69DD61C0" w14:textId="392DB16B" w:rsidR="00E64AA9" w:rsidRPr="00C7492A" w:rsidRDefault="00E64AA9" w:rsidP="00E64AA9">
      <w:pPr>
        <w:pStyle w:val="ListParagraph"/>
        <w:ind w:left="380"/>
        <w:rPr>
          <w:color w:val="4472C4" w:themeColor="accent5"/>
          <w:sz w:val="36"/>
          <w:szCs w:val="36"/>
        </w:rPr>
      </w:pPr>
      <w:r w:rsidRPr="00C7492A">
        <w:rPr>
          <w:color w:val="4472C4" w:themeColor="accent5"/>
          <w:sz w:val="36"/>
          <w:szCs w:val="36"/>
        </w:rPr>
        <w:t>3.1</w:t>
      </w:r>
      <w:r w:rsidR="00C7492A" w:rsidRPr="00C7492A">
        <w:rPr>
          <w:color w:val="4472C4" w:themeColor="accent5"/>
          <w:sz w:val="36"/>
          <w:szCs w:val="36"/>
        </w:rPr>
        <w:t>2</w:t>
      </w:r>
      <w:r w:rsidRPr="00C7492A">
        <w:rPr>
          <w:color w:val="4472C4" w:themeColor="accent5"/>
          <w:sz w:val="36"/>
          <w:szCs w:val="36"/>
        </w:rPr>
        <w:t xml:space="preserve">. </w:t>
      </w:r>
      <w:r w:rsidRPr="00C7492A">
        <w:rPr>
          <w:color w:val="4472C4" w:themeColor="accent5"/>
          <w:sz w:val="36"/>
          <w:szCs w:val="36"/>
        </w:rPr>
        <w:t>Save on Sqlite</w:t>
      </w:r>
    </w:p>
    <w:p w14:paraId="1CBC3182" w14:textId="7AC4006B" w:rsidR="00E64AA9" w:rsidRDefault="00E64AA9" w:rsidP="00E64AA9">
      <w:pPr>
        <w:pStyle w:val="ListParagraph"/>
        <w:ind w:left="380"/>
        <w:rPr>
          <w:color w:val="4472C4" w:themeColor="accent5"/>
          <w:sz w:val="28"/>
          <w:szCs w:val="28"/>
        </w:rPr>
      </w:pPr>
    </w:p>
    <w:p w14:paraId="0317FBCA" w14:textId="38352FB0" w:rsidR="00E64AA9" w:rsidRDefault="00E64AA9" w:rsidP="00E64AA9">
      <w:pPr>
        <w:pStyle w:val="NormalWeb"/>
        <w:shd w:val="clear" w:color="auto" w:fill="FFFFFF"/>
        <w:ind w:left="720" w:firstLine="720"/>
        <w:rPr>
          <w:rFonts w:ascii="Segoe UI" w:hAnsi="Segoe UI" w:cs="Segoe UI"/>
          <w:color w:val="000000"/>
        </w:rPr>
      </w:pPr>
      <w:r>
        <w:rPr>
          <w:rStyle w:val="Strong"/>
          <w:rFonts w:ascii="Segoe UI" w:eastAsiaTheme="majorEastAsia" w:hAnsi="Segoe UI" w:cs="Segoe UI"/>
          <w:color w:val="000000"/>
        </w:rPr>
        <w:t>Summary</w:t>
      </w:r>
      <w:r>
        <w:rPr>
          <w:rFonts w:ascii="Segoe UI" w:hAnsi="Segoe UI" w:cs="Segoe UI"/>
          <w:color w:val="000000"/>
        </w:rPr>
        <w:t xml:space="preserve">: in this tutorial, you will learn how to insert rows into a table in </w:t>
      </w:r>
      <w:r>
        <w:rPr>
          <w:rFonts w:ascii="Segoe UI" w:hAnsi="Segoe UI" w:cs="Segoe UI"/>
          <w:color w:val="000000"/>
        </w:rPr>
        <w:t xml:space="preserve">                </w:t>
      </w:r>
      <w:r>
        <w:rPr>
          <w:rFonts w:ascii="Segoe UI" w:hAnsi="Segoe UI" w:cs="Segoe UI"/>
          <w:color w:val="000000"/>
        </w:rPr>
        <w:t>the SQLite database from a Python program using the sqlite3 module.</w:t>
      </w:r>
    </w:p>
    <w:p w14:paraId="4A233858" w14:textId="77777777" w:rsidR="00E64AA9" w:rsidRDefault="00E64AA9" w:rsidP="00E64AA9">
      <w:pPr>
        <w:pStyle w:val="NormalWeb"/>
        <w:shd w:val="clear" w:color="auto" w:fill="FFFFFF"/>
        <w:rPr>
          <w:rFonts w:ascii="Segoe UI" w:hAnsi="Segoe UI" w:cs="Segoe UI"/>
          <w:color w:val="000000"/>
        </w:rPr>
      </w:pPr>
      <w:r>
        <w:rPr>
          <w:rFonts w:ascii="Segoe UI" w:hAnsi="Segoe UI" w:cs="Segoe UI"/>
          <w:color w:val="000000"/>
        </w:rPr>
        <w:t>To insert rows into a table in SQLite database, you use the following steps:</w:t>
      </w:r>
    </w:p>
    <w:p w14:paraId="44355825" w14:textId="77777777" w:rsidR="00E64AA9" w:rsidRDefault="00E64AA9" w:rsidP="00E64AA9">
      <w:pPr>
        <w:numPr>
          <w:ilvl w:val="0"/>
          <w:numId w:val="2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First, </w:t>
      </w:r>
      <w:hyperlink r:id="rId15" w:history="1">
        <w:r>
          <w:rPr>
            <w:rStyle w:val="Hyperlink"/>
            <w:rFonts w:ascii="Segoe UI" w:hAnsi="Segoe UI" w:cs="Segoe UI"/>
          </w:rPr>
          <w:t>connect to the SQLite database</w:t>
        </w:r>
      </w:hyperlink>
      <w:r>
        <w:rPr>
          <w:rFonts w:ascii="Segoe UI" w:hAnsi="Segoe UI" w:cs="Segoe UI"/>
          <w:color w:val="000000"/>
        </w:rPr>
        <w:t> by creating a Connection object.</w:t>
      </w:r>
    </w:p>
    <w:p w14:paraId="4D835B8E" w14:textId="77777777" w:rsidR="00E64AA9" w:rsidRDefault="00E64AA9" w:rsidP="00E64AA9">
      <w:pPr>
        <w:numPr>
          <w:ilvl w:val="0"/>
          <w:numId w:val="2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Second, create a </w:t>
      </w:r>
      <w:r>
        <w:rPr>
          <w:rStyle w:val="HTMLCode"/>
          <w:rFonts w:ascii="var(--font-family-code)" w:hAnsi="var(--font-family-code)"/>
          <w:color w:val="000000"/>
        </w:rPr>
        <w:t>Cursor</w:t>
      </w:r>
      <w:r>
        <w:rPr>
          <w:rFonts w:ascii="Segoe UI" w:hAnsi="Segoe UI" w:cs="Segoe UI"/>
          <w:color w:val="000000"/>
        </w:rPr>
        <w:t> object by calling the cursor method of the </w:t>
      </w:r>
      <w:r>
        <w:rPr>
          <w:rStyle w:val="HTMLCode"/>
          <w:rFonts w:ascii="var(--font-family-code)" w:hAnsi="var(--font-family-code)"/>
          <w:color w:val="000000"/>
        </w:rPr>
        <w:t>Connection</w:t>
      </w:r>
      <w:r>
        <w:rPr>
          <w:rFonts w:ascii="Segoe UI" w:hAnsi="Segoe UI" w:cs="Segoe UI"/>
          <w:color w:val="000000"/>
        </w:rPr>
        <w:t> object.</w:t>
      </w:r>
    </w:p>
    <w:p w14:paraId="435C47CD" w14:textId="77777777" w:rsidR="00E64AA9" w:rsidRDefault="00E64AA9" w:rsidP="00E64AA9">
      <w:pPr>
        <w:numPr>
          <w:ilvl w:val="0"/>
          <w:numId w:val="27"/>
        </w:numPr>
        <w:shd w:val="clear" w:color="auto" w:fill="FFFFFF"/>
        <w:spacing w:before="100" w:beforeAutospacing="1" w:after="100" w:afterAutospacing="1"/>
        <w:rPr>
          <w:rFonts w:ascii="Segoe UI" w:hAnsi="Segoe UI" w:cs="Segoe UI"/>
          <w:color w:val="000000"/>
        </w:rPr>
      </w:pPr>
      <w:r>
        <w:rPr>
          <w:rFonts w:ascii="Segoe UI" w:hAnsi="Segoe UI" w:cs="Segoe UI"/>
          <w:color w:val="000000"/>
        </w:rPr>
        <w:t>Third, execute an </w:t>
      </w:r>
      <w:hyperlink r:id="rId16" w:history="1">
        <w:r>
          <w:rPr>
            <w:rStyle w:val="Hyperlink"/>
            <w:rFonts w:ascii="Segoe UI" w:hAnsi="Segoe UI" w:cs="Segoe UI"/>
          </w:rPr>
          <w:t>INSERT statement</w:t>
        </w:r>
      </w:hyperlink>
      <w:r>
        <w:rPr>
          <w:rFonts w:ascii="Segoe UI" w:hAnsi="Segoe UI" w:cs="Segoe UI"/>
          <w:color w:val="000000"/>
        </w:rPr>
        <w:t>. If you want to pass arguments to the </w:t>
      </w:r>
      <w:r>
        <w:rPr>
          <w:rStyle w:val="HTMLCode"/>
          <w:rFonts w:ascii="var(--font-family-code)" w:hAnsi="var(--font-family-code)"/>
          <w:color w:val="000000"/>
        </w:rPr>
        <w:t>INSERT</w:t>
      </w:r>
      <w:r>
        <w:rPr>
          <w:rFonts w:ascii="Segoe UI" w:hAnsi="Segoe UI" w:cs="Segoe UI"/>
          <w:color w:val="000000"/>
        </w:rPr>
        <w:t> statement, you use the question mark (?) as the placeholder for each argument.</w:t>
      </w:r>
    </w:p>
    <w:p w14:paraId="6D465851" w14:textId="77777777" w:rsidR="006037B8" w:rsidRPr="006037B8" w:rsidRDefault="006037B8" w:rsidP="006037B8">
      <w:pPr>
        <w:pStyle w:val="ListParagraph"/>
        <w:ind w:left="380"/>
        <w:rPr>
          <w:color w:val="4472C4" w:themeColor="accent5"/>
          <w:sz w:val="28"/>
          <w:szCs w:val="28"/>
        </w:rPr>
      </w:pPr>
    </w:p>
    <w:sectPr w:rsidR="006037B8" w:rsidRPr="006037B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FED6" w14:textId="77777777" w:rsidR="0093473C" w:rsidRDefault="0093473C" w:rsidP="00E220FF">
      <w:r>
        <w:separator/>
      </w:r>
    </w:p>
  </w:endnote>
  <w:endnote w:type="continuationSeparator" w:id="0">
    <w:p w14:paraId="1C446A32" w14:textId="77777777" w:rsidR="0093473C" w:rsidRDefault="0093473C" w:rsidP="00E2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var(--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238F" w14:textId="58997ED1" w:rsidR="00E220FF" w:rsidRPr="002030C9" w:rsidRDefault="00E220FF" w:rsidP="002030C9">
    <w:pPr>
      <w:pStyle w:val="Footer"/>
      <w:ind w:left="5760"/>
      <w:rPr>
        <w:color w:val="4472C4" w:themeColor="accent5"/>
      </w:rPr>
    </w:pPr>
    <w:r w:rsidRPr="002030C9">
      <w:rPr>
        <w:color w:val="4472C4" w:themeColor="accent5"/>
      </w:rPr>
      <w:t xml:space="preserve">Blog Creator Web Application (LLD)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20A8" w14:textId="77777777" w:rsidR="0093473C" w:rsidRDefault="0093473C" w:rsidP="00E220FF">
      <w:r>
        <w:separator/>
      </w:r>
    </w:p>
  </w:footnote>
  <w:footnote w:type="continuationSeparator" w:id="0">
    <w:p w14:paraId="4660D96D" w14:textId="77777777" w:rsidR="0093473C" w:rsidRDefault="0093473C" w:rsidP="00E2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C4F9" w14:textId="70E3E3FD" w:rsidR="00E220FF" w:rsidRPr="002030C9" w:rsidRDefault="00E220FF">
    <w:pPr>
      <w:pStyle w:val="Header"/>
      <w:rPr>
        <w:color w:val="4472C4" w:themeColor="accent5"/>
      </w:rPr>
    </w:pPr>
    <w:r w:rsidRPr="002030C9">
      <w:rPr>
        <w:color w:val="4472C4" w:themeColor="accent5"/>
      </w:rPr>
      <w:t>LOW LEVEL DESIGN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FD463E"/>
    <w:multiLevelType w:val="multilevel"/>
    <w:tmpl w:val="16CE58D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2706BE8"/>
    <w:multiLevelType w:val="multilevel"/>
    <w:tmpl w:val="DFFC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90279B"/>
    <w:multiLevelType w:val="multilevel"/>
    <w:tmpl w:val="1B7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40E72"/>
    <w:multiLevelType w:val="multilevel"/>
    <w:tmpl w:val="D5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4950070">
    <w:abstractNumId w:val="21"/>
  </w:num>
  <w:num w:numId="2" w16cid:durableId="2117939439">
    <w:abstractNumId w:val="12"/>
  </w:num>
  <w:num w:numId="3" w16cid:durableId="1499880294">
    <w:abstractNumId w:val="10"/>
  </w:num>
  <w:num w:numId="4" w16cid:durableId="1682776946">
    <w:abstractNumId w:val="23"/>
  </w:num>
  <w:num w:numId="5" w16cid:durableId="419058711">
    <w:abstractNumId w:val="13"/>
  </w:num>
  <w:num w:numId="6" w16cid:durableId="427851686">
    <w:abstractNumId w:val="17"/>
  </w:num>
  <w:num w:numId="7" w16cid:durableId="346371021">
    <w:abstractNumId w:val="19"/>
  </w:num>
  <w:num w:numId="8" w16cid:durableId="1989017681">
    <w:abstractNumId w:val="9"/>
  </w:num>
  <w:num w:numId="9" w16cid:durableId="487674251">
    <w:abstractNumId w:val="7"/>
  </w:num>
  <w:num w:numId="10" w16cid:durableId="638344918">
    <w:abstractNumId w:val="6"/>
  </w:num>
  <w:num w:numId="11" w16cid:durableId="1509905521">
    <w:abstractNumId w:val="5"/>
  </w:num>
  <w:num w:numId="12" w16cid:durableId="859125060">
    <w:abstractNumId w:val="4"/>
  </w:num>
  <w:num w:numId="13" w16cid:durableId="1766069080">
    <w:abstractNumId w:val="8"/>
  </w:num>
  <w:num w:numId="14" w16cid:durableId="1769302441">
    <w:abstractNumId w:val="3"/>
  </w:num>
  <w:num w:numId="15" w16cid:durableId="1580410559">
    <w:abstractNumId w:val="2"/>
  </w:num>
  <w:num w:numId="16" w16cid:durableId="1033535421">
    <w:abstractNumId w:val="1"/>
  </w:num>
  <w:num w:numId="17" w16cid:durableId="1299459604">
    <w:abstractNumId w:val="0"/>
  </w:num>
  <w:num w:numId="18" w16cid:durableId="81414631">
    <w:abstractNumId w:val="14"/>
  </w:num>
  <w:num w:numId="19" w16cid:durableId="1377660535">
    <w:abstractNumId w:val="15"/>
  </w:num>
  <w:num w:numId="20" w16cid:durableId="187719405">
    <w:abstractNumId w:val="22"/>
  </w:num>
  <w:num w:numId="21" w16cid:durableId="1906647946">
    <w:abstractNumId w:val="18"/>
  </w:num>
  <w:num w:numId="22" w16cid:durableId="265160042">
    <w:abstractNumId w:val="11"/>
  </w:num>
  <w:num w:numId="23" w16cid:durableId="333581404">
    <w:abstractNumId w:val="26"/>
  </w:num>
  <w:num w:numId="24" w16cid:durableId="151600950">
    <w:abstractNumId w:val="16"/>
  </w:num>
  <w:num w:numId="25" w16cid:durableId="603878937">
    <w:abstractNumId w:val="20"/>
  </w:num>
  <w:num w:numId="26" w16cid:durableId="1905793258">
    <w:abstractNumId w:val="24"/>
  </w:num>
  <w:num w:numId="27" w16cid:durableId="9818894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AC"/>
    <w:rsid w:val="002030C9"/>
    <w:rsid w:val="00381B5F"/>
    <w:rsid w:val="003B0D36"/>
    <w:rsid w:val="00445FC0"/>
    <w:rsid w:val="004643C2"/>
    <w:rsid w:val="006037B8"/>
    <w:rsid w:val="00645252"/>
    <w:rsid w:val="00674203"/>
    <w:rsid w:val="006D3D74"/>
    <w:rsid w:val="0077068B"/>
    <w:rsid w:val="0083569A"/>
    <w:rsid w:val="008B6797"/>
    <w:rsid w:val="008E19AC"/>
    <w:rsid w:val="0093473C"/>
    <w:rsid w:val="00A9204E"/>
    <w:rsid w:val="00BA08DC"/>
    <w:rsid w:val="00BE1707"/>
    <w:rsid w:val="00C7492A"/>
    <w:rsid w:val="00E220FF"/>
    <w:rsid w:val="00E64AA9"/>
    <w:rsid w:val="00EA3304"/>
    <w:rsid w:val="00EB6030"/>
    <w:rsid w:val="00EC64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DE3D3"/>
  <w15:chartTrackingRefBased/>
  <w15:docId w15:val="{9C124498-2F46-4499-B9C7-FC7B0E2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22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B6797"/>
    <w:pPr>
      <w:ind w:left="720"/>
      <w:contextualSpacing/>
    </w:pPr>
  </w:style>
  <w:style w:type="character" w:styleId="UnresolvedMention">
    <w:name w:val="Unresolved Mention"/>
    <w:basedOn w:val="DefaultParagraphFont"/>
    <w:uiPriority w:val="99"/>
    <w:semiHidden/>
    <w:unhideWhenUsed/>
    <w:rsid w:val="003B0D36"/>
    <w:rPr>
      <w:color w:val="605E5C"/>
      <w:shd w:val="clear" w:color="auto" w:fill="E1DFDD"/>
    </w:rPr>
  </w:style>
  <w:style w:type="character" w:customStyle="1" w:styleId="gp">
    <w:name w:val="gp"/>
    <w:basedOn w:val="DefaultParagraphFont"/>
    <w:rsid w:val="003B0D36"/>
  </w:style>
  <w:style w:type="paragraph" w:styleId="NormalWeb">
    <w:name w:val="Normal (Web)"/>
    <w:basedOn w:val="Normal"/>
    <w:uiPriority w:val="99"/>
    <w:unhideWhenUsed/>
    <w:rsid w:val="006037B8"/>
    <w:pPr>
      <w:spacing w:before="100" w:beforeAutospacing="1" w:after="100" w:afterAutospacing="1"/>
    </w:pPr>
    <w:rPr>
      <w:rFonts w:ascii="Times New Roman" w:eastAsia="Times New Roman" w:hAnsi="Times New Roman" w:cs="Times New Roman"/>
      <w:sz w:val="24"/>
      <w:szCs w:val="24"/>
      <w:lang w:bidi="hi-IN"/>
    </w:rPr>
  </w:style>
  <w:style w:type="paragraph" w:customStyle="1" w:styleId="last">
    <w:name w:val="last"/>
    <w:basedOn w:val="Normal"/>
    <w:rsid w:val="006037B8"/>
    <w:pPr>
      <w:spacing w:before="100" w:beforeAutospacing="1" w:after="100" w:afterAutospacing="1"/>
    </w:pPr>
    <w:rPr>
      <w:rFonts w:ascii="Times New Roman" w:eastAsia="Times New Roman" w:hAnsi="Times New Roman" w:cs="Times New Roman"/>
      <w:sz w:val="24"/>
      <w:szCs w:val="24"/>
      <w:lang w:bidi="hi-IN"/>
    </w:rPr>
  </w:style>
  <w:style w:type="character" w:customStyle="1" w:styleId="pre">
    <w:name w:val="pre"/>
    <w:basedOn w:val="DefaultParagraphFont"/>
    <w:rsid w:val="0060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601">
      <w:bodyDiv w:val="1"/>
      <w:marLeft w:val="0"/>
      <w:marRight w:val="0"/>
      <w:marTop w:val="0"/>
      <w:marBottom w:val="0"/>
      <w:divBdr>
        <w:top w:val="none" w:sz="0" w:space="0" w:color="auto"/>
        <w:left w:val="none" w:sz="0" w:space="0" w:color="auto"/>
        <w:bottom w:val="none" w:sz="0" w:space="0" w:color="auto"/>
        <w:right w:val="none" w:sz="0" w:space="0" w:color="auto"/>
      </w:divBdr>
    </w:div>
    <w:div w:id="56629742">
      <w:bodyDiv w:val="1"/>
      <w:marLeft w:val="0"/>
      <w:marRight w:val="0"/>
      <w:marTop w:val="0"/>
      <w:marBottom w:val="0"/>
      <w:divBdr>
        <w:top w:val="none" w:sz="0" w:space="0" w:color="auto"/>
        <w:left w:val="none" w:sz="0" w:space="0" w:color="auto"/>
        <w:bottom w:val="none" w:sz="0" w:space="0" w:color="auto"/>
        <w:right w:val="none" w:sz="0" w:space="0" w:color="auto"/>
      </w:divBdr>
      <w:divsChild>
        <w:div w:id="1979146097">
          <w:marLeft w:val="0"/>
          <w:marRight w:val="0"/>
          <w:marTop w:val="0"/>
          <w:marBottom w:val="0"/>
          <w:divBdr>
            <w:top w:val="none" w:sz="0" w:space="0" w:color="auto"/>
            <w:left w:val="none" w:sz="0" w:space="0" w:color="auto"/>
            <w:bottom w:val="none" w:sz="0" w:space="0" w:color="auto"/>
            <w:right w:val="none" w:sz="0" w:space="0" w:color="auto"/>
          </w:divBdr>
        </w:div>
      </w:divsChild>
    </w:div>
    <w:div w:id="195969427">
      <w:bodyDiv w:val="1"/>
      <w:marLeft w:val="0"/>
      <w:marRight w:val="0"/>
      <w:marTop w:val="0"/>
      <w:marBottom w:val="0"/>
      <w:divBdr>
        <w:top w:val="none" w:sz="0" w:space="0" w:color="auto"/>
        <w:left w:val="none" w:sz="0" w:space="0" w:color="auto"/>
        <w:bottom w:val="none" w:sz="0" w:space="0" w:color="auto"/>
        <w:right w:val="none" w:sz="0" w:space="0" w:color="auto"/>
      </w:divBdr>
    </w:div>
    <w:div w:id="312106649">
      <w:bodyDiv w:val="1"/>
      <w:marLeft w:val="0"/>
      <w:marRight w:val="0"/>
      <w:marTop w:val="0"/>
      <w:marBottom w:val="0"/>
      <w:divBdr>
        <w:top w:val="none" w:sz="0" w:space="0" w:color="auto"/>
        <w:left w:val="none" w:sz="0" w:space="0" w:color="auto"/>
        <w:bottom w:val="none" w:sz="0" w:space="0" w:color="auto"/>
        <w:right w:val="none" w:sz="0" w:space="0" w:color="auto"/>
      </w:divBdr>
      <w:divsChild>
        <w:div w:id="1646087808">
          <w:marLeft w:val="0"/>
          <w:marRight w:val="0"/>
          <w:marTop w:val="0"/>
          <w:marBottom w:val="0"/>
          <w:divBdr>
            <w:top w:val="none" w:sz="0" w:space="0" w:color="auto"/>
            <w:left w:val="none" w:sz="0" w:space="0" w:color="auto"/>
            <w:bottom w:val="none" w:sz="0" w:space="0" w:color="auto"/>
            <w:right w:val="none" w:sz="0" w:space="0" w:color="auto"/>
          </w:divBdr>
        </w:div>
      </w:divsChild>
    </w:div>
    <w:div w:id="356933518">
      <w:bodyDiv w:val="1"/>
      <w:marLeft w:val="0"/>
      <w:marRight w:val="0"/>
      <w:marTop w:val="0"/>
      <w:marBottom w:val="0"/>
      <w:divBdr>
        <w:top w:val="none" w:sz="0" w:space="0" w:color="auto"/>
        <w:left w:val="none" w:sz="0" w:space="0" w:color="auto"/>
        <w:bottom w:val="none" w:sz="0" w:space="0" w:color="auto"/>
        <w:right w:val="none" w:sz="0" w:space="0" w:color="auto"/>
      </w:divBdr>
    </w:div>
    <w:div w:id="486676545">
      <w:bodyDiv w:val="1"/>
      <w:marLeft w:val="0"/>
      <w:marRight w:val="0"/>
      <w:marTop w:val="0"/>
      <w:marBottom w:val="0"/>
      <w:divBdr>
        <w:top w:val="none" w:sz="0" w:space="0" w:color="auto"/>
        <w:left w:val="none" w:sz="0" w:space="0" w:color="auto"/>
        <w:bottom w:val="none" w:sz="0" w:space="0" w:color="auto"/>
        <w:right w:val="none" w:sz="0" w:space="0" w:color="auto"/>
      </w:divBdr>
    </w:div>
    <w:div w:id="689067032">
      <w:bodyDiv w:val="1"/>
      <w:marLeft w:val="0"/>
      <w:marRight w:val="0"/>
      <w:marTop w:val="0"/>
      <w:marBottom w:val="0"/>
      <w:divBdr>
        <w:top w:val="none" w:sz="0" w:space="0" w:color="auto"/>
        <w:left w:val="none" w:sz="0" w:space="0" w:color="auto"/>
        <w:bottom w:val="none" w:sz="0" w:space="0" w:color="auto"/>
        <w:right w:val="none" w:sz="0" w:space="0" w:color="auto"/>
      </w:divBdr>
    </w:div>
    <w:div w:id="698160255">
      <w:bodyDiv w:val="1"/>
      <w:marLeft w:val="0"/>
      <w:marRight w:val="0"/>
      <w:marTop w:val="0"/>
      <w:marBottom w:val="0"/>
      <w:divBdr>
        <w:top w:val="none" w:sz="0" w:space="0" w:color="auto"/>
        <w:left w:val="none" w:sz="0" w:space="0" w:color="auto"/>
        <w:bottom w:val="none" w:sz="0" w:space="0" w:color="auto"/>
        <w:right w:val="none" w:sz="0" w:space="0" w:color="auto"/>
      </w:divBdr>
    </w:div>
    <w:div w:id="715356230">
      <w:bodyDiv w:val="1"/>
      <w:marLeft w:val="0"/>
      <w:marRight w:val="0"/>
      <w:marTop w:val="0"/>
      <w:marBottom w:val="0"/>
      <w:divBdr>
        <w:top w:val="none" w:sz="0" w:space="0" w:color="auto"/>
        <w:left w:val="none" w:sz="0" w:space="0" w:color="auto"/>
        <w:bottom w:val="none" w:sz="0" w:space="0" w:color="auto"/>
        <w:right w:val="none" w:sz="0" w:space="0" w:color="auto"/>
      </w:divBdr>
    </w:div>
    <w:div w:id="893080252">
      <w:bodyDiv w:val="1"/>
      <w:marLeft w:val="0"/>
      <w:marRight w:val="0"/>
      <w:marTop w:val="0"/>
      <w:marBottom w:val="0"/>
      <w:divBdr>
        <w:top w:val="none" w:sz="0" w:space="0" w:color="auto"/>
        <w:left w:val="none" w:sz="0" w:space="0" w:color="auto"/>
        <w:bottom w:val="none" w:sz="0" w:space="0" w:color="auto"/>
        <w:right w:val="none" w:sz="0" w:space="0" w:color="auto"/>
      </w:divBdr>
    </w:div>
    <w:div w:id="1060713274">
      <w:bodyDiv w:val="1"/>
      <w:marLeft w:val="0"/>
      <w:marRight w:val="0"/>
      <w:marTop w:val="0"/>
      <w:marBottom w:val="0"/>
      <w:divBdr>
        <w:top w:val="none" w:sz="0" w:space="0" w:color="auto"/>
        <w:left w:val="none" w:sz="0" w:space="0" w:color="auto"/>
        <w:bottom w:val="none" w:sz="0" w:space="0" w:color="auto"/>
        <w:right w:val="none" w:sz="0" w:space="0" w:color="auto"/>
      </w:divBdr>
    </w:div>
    <w:div w:id="1074090331">
      <w:bodyDiv w:val="1"/>
      <w:marLeft w:val="0"/>
      <w:marRight w:val="0"/>
      <w:marTop w:val="0"/>
      <w:marBottom w:val="0"/>
      <w:divBdr>
        <w:top w:val="none" w:sz="0" w:space="0" w:color="auto"/>
        <w:left w:val="none" w:sz="0" w:space="0" w:color="auto"/>
        <w:bottom w:val="none" w:sz="0" w:space="0" w:color="auto"/>
        <w:right w:val="none" w:sz="0" w:space="0" w:color="auto"/>
      </w:divBdr>
    </w:div>
    <w:div w:id="1257010392">
      <w:bodyDiv w:val="1"/>
      <w:marLeft w:val="0"/>
      <w:marRight w:val="0"/>
      <w:marTop w:val="0"/>
      <w:marBottom w:val="0"/>
      <w:divBdr>
        <w:top w:val="none" w:sz="0" w:space="0" w:color="auto"/>
        <w:left w:val="none" w:sz="0" w:space="0" w:color="auto"/>
        <w:bottom w:val="none" w:sz="0" w:space="0" w:color="auto"/>
        <w:right w:val="none" w:sz="0" w:space="0" w:color="auto"/>
      </w:divBdr>
    </w:div>
    <w:div w:id="1294405163">
      <w:bodyDiv w:val="1"/>
      <w:marLeft w:val="0"/>
      <w:marRight w:val="0"/>
      <w:marTop w:val="0"/>
      <w:marBottom w:val="0"/>
      <w:divBdr>
        <w:top w:val="none" w:sz="0" w:space="0" w:color="auto"/>
        <w:left w:val="none" w:sz="0" w:space="0" w:color="auto"/>
        <w:bottom w:val="none" w:sz="0" w:space="0" w:color="auto"/>
        <w:right w:val="none" w:sz="0" w:space="0" w:color="auto"/>
      </w:divBdr>
    </w:div>
    <w:div w:id="1532918627">
      <w:bodyDiv w:val="1"/>
      <w:marLeft w:val="0"/>
      <w:marRight w:val="0"/>
      <w:marTop w:val="0"/>
      <w:marBottom w:val="0"/>
      <w:divBdr>
        <w:top w:val="none" w:sz="0" w:space="0" w:color="auto"/>
        <w:left w:val="none" w:sz="0" w:space="0" w:color="auto"/>
        <w:bottom w:val="none" w:sz="0" w:space="0" w:color="auto"/>
        <w:right w:val="none" w:sz="0" w:space="0" w:color="auto"/>
      </w:divBdr>
      <w:divsChild>
        <w:div w:id="29232611">
          <w:marLeft w:val="0"/>
          <w:marRight w:val="0"/>
          <w:marTop w:val="0"/>
          <w:marBottom w:val="0"/>
          <w:divBdr>
            <w:top w:val="none" w:sz="0" w:space="0" w:color="auto"/>
            <w:left w:val="none" w:sz="0" w:space="0" w:color="auto"/>
            <w:bottom w:val="none" w:sz="0" w:space="0" w:color="auto"/>
            <w:right w:val="none" w:sz="0" w:space="0" w:color="auto"/>
          </w:divBdr>
        </w:div>
      </w:divsChild>
    </w:div>
    <w:div w:id="1748991052">
      <w:bodyDiv w:val="1"/>
      <w:marLeft w:val="0"/>
      <w:marRight w:val="0"/>
      <w:marTop w:val="0"/>
      <w:marBottom w:val="0"/>
      <w:divBdr>
        <w:top w:val="none" w:sz="0" w:space="0" w:color="auto"/>
        <w:left w:val="none" w:sz="0" w:space="0" w:color="auto"/>
        <w:bottom w:val="none" w:sz="0" w:space="0" w:color="auto"/>
        <w:right w:val="none" w:sz="0" w:space="0" w:color="auto"/>
      </w:divBdr>
    </w:div>
    <w:div w:id="1762724990">
      <w:bodyDiv w:val="1"/>
      <w:marLeft w:val="0"/>
      <w:marRight w:val="0"/>
      <w:marTop w:val="0"/>
      <w:marBottom w:val="0"/>
      <w:divBdr>
        <w:top w:val="none" w:sz="0" w:space="0" w:color="auto"/>
        <w:left w:val="none" w:sz="0" w:space="0" w:color="auto"/>
        <w:bottom w:val="none" w:sz="0" w:space="0" w:color="auto"/>
        <w:right w:val="none" w:sz="0" w:space="0" w:color="auto"/>
      </w:divBdr>
      <w:divsChild>
        <w:div w:id="137049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djangoproject.com/en/4.1/topics/form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djangoproject.com/en/4.1/topics/templat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qlitetutorial.net/sqlite-inse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jangoproject.com/en/4.1/glossary/" TargetMode="External"/><Relationship Id="rId5" Type="http://schemas.openxmlformats.org/officeDocument/2006/relationships/numbering" Target="numbering.xml"/><Relationship Id="rId15" Type="http://schemas.openxmlformats.org/officeDocument/2006/relationships/hyperlink" Target="https://www.sqlitetutorial.net/sqlite-python/creating-databas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jangoproject.com/en/4.1/ref/csr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m%20to%20coad\AppData\Local\Microsoft\Office\16.0\DTS\en-US%7bAFA439E7-775F-4AAC-8023-611FF695803D%7d\%7b28DA9E38-1522-41C0-AE54-D1A18F30E64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D049CEF0-634A-4BA5-A3B9-077F6B057B75}">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{28DA9E38-1522-41C0-AE54-D1A18F30E648}tf02786999_win32</Template>
  <TotalTime>130</TotalTime>
  <Pages>11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9</cp:revision>
  <dcterms:created xsi:type="dcterms:W3CDTF">2022-12-15T05:26:00Z</dcterms:created>
  <dcterms:modified xsi:type="dcterms:W3CDTF">2022-12-16T06:53:00Z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